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EB7B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Modal Verbs: Detailed Explanation</w:t>
      </w:r>
    </w:p>
    <w:p w14:paraId="01788E47" w14:textId="216F3C2F" w:rsidR="00DD5417" w:rsidRDefault="00DD5417" w:rsidP="00DD5417">
      <w:pPr>
        <w:rPr>
          <w:sz w:val="24"/>
          <w:szCs w:val="24"/>
          <w:lang w:val="en-GB"/>
        </w:rPr>
      </w:pPr>
      <w:r w:rsidRPr="00DD5417">
        <w:rPr>
          <w:sz w:val="24"/>
          <w:szCs w:val="24"/>
          <w:lang w:val="en-GB"/>
        </w:rPr>
        <w:t xml:space="preserve">Modal verbs are auxiliary verbs that express necessity, possibility, ability, permission, and other related concepts. They are used to modify the main verb and </w:t>
      </w:r>
      <w:r w:rsidRPr="003B7201">
        <w:rPr>
          <w:sz w:val="24"/>
          <w:szCs w:val="24"/>
          <w:highlight w:val="yellow"/>
          <w:lang w:val="en-GB"/>
        </w:rPr>
        <w:t>convey</w:t>
      </w:r>
      <w:r w:rsidRPr="00DD5417">
        <w:rPr>
          <w:sz w:val="24"/>
          <w:szCs w:val="24"/>
          <w:lang w:val="en-GB"/>
        </w:rPr>
        <w:t xml:space="preserve"> </w:t>
      </w:r>
      <w:r w:rsidR="003B7201">
        <w:rPr>
          <w:sz w:val="24"/>
          <w:szCs w:val="24"/>
          <w:lang w:val="en-GB"/>
        </w:rPr>
        <w:t xml:space="preserve">= COMMUNICATE, SHOW </w:t>
      </w:r>
      <w:r w:rsidRPr="00DD5417">
        <w:rPr>
          <w:sz w:val="24"/>
          <w:szCs w:val="24"/>
          <w:lang w:val="en-GB"/>
        </w:rPr>
        <w:t xml:space="preserve">the speaker's attitude towards the action. </w:t>
      </w:r>
    </w:p>
    <w:p w14:paraId="370C38E6" w14:textId="77777777" w:rsidR="003B7201" w:rsidRDefault="003B7201" w:rsidP="00DD5417">
      <w:pPr>
        <w:rPr>
          <w:sz w:val="24"/>
          <w:szCs w:val="24"/>
          <w:lang w:val="en-GB"/>
        </w:rPr>
      </w:pPr>
    </w:p>
    <w:p w14:paraId="08AF68F1" w14:textId="6A75C0B9" w:rsidR="003B7201" w:rsidRPr="003B7201" w:rsidRDefault="003B7201" w:rsidP="00DD5417">
      <w:pPr>
        <w:rPr>
          <w:sz w:val="24"/>
          <w:szCs w:val="24"/>
          <w:lang w:val="en-GB"/>
        </w:rPr>
      </w:pPr>
      <w:r w:rsidRPr="003B7201">
        <w:rPr>
          <w:sz w:val="24"/>
          <w:szCs w:val="24"/>
          <w:lang w:val="en-GB"/>
        </w:rPr>
        <w:t xml:space="preserve">Modal + BASE FORM / I </w:t>
      </w:r>
      <w:proofErr w:type="gramStart"/>
      <w:r w:rsidRPr="003B7201">
        <w:rPr>
          <w:sz w:val="24"/>
          <w:szCs w:val="24"/>
          <w:lang w:val="en-GB"/>
        </w:rPr>
        <w:t xml:space="preserve">MUST </w:t>
      </w:r>
      <w:r w:rsidRPr="003B7201">
        <w:rPr>
          <w:strike/>
          <w:color w:val="FF0000"/>
          <w:sz w:val="24"/>
          <w:szCs w:val="24"/>
          <w:u w:val="single"/>
          <w:lang w:val="en-GB"/>
        </w:rPr>
        <w:t>TO</w:t>
      </w:r>
      <w:proofErr w:type="gramEnd"/>
      <w:r w:rsidRPr="003B720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GO </w:t>
      </w:r>
    </w:p>
    <w:p w14:paraId="08F6DCF0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39F04EB5">
          <v:rect id="_x0000_i1025" style="width:0;height:1.5pt" o:hralign="center" o:hrstd="t" o:hr="t" fillcolor="#a0a0a0" stroked="f"/>
        </w:pict>
      </w:r>
    </w:p>
    <w:p w14:paraId="01869DF0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1. Must</w:t>
      </w:r>
    </w:p>
    <w:p w14:paraId="2465A863" w14:textId="77777777" w:rsidR="00DD5417" w:rsidRPr="00DD5417" w:rsidRDefault="00DD5417" w:rsidP="00DD5417">
      <w:pPr>
        <w:numPr>
          <w:ilvl w:val="0"/>
          <w:numId w:val="21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Must + base form of the verb (e.g., must do)</w:t>
      </w:r>
    </w:p>
    <w:p w14:paraId="6AF9B5E4" w14:textId="77777777" w:rsidR="00DD5417" w:rsidRPr="00DD5417" w:rsidRDefault="00DD5417" w:rsidP="00DD5417">
      <w:pPr>
        <w:numPr>
          <w:ilvl w:val="0"/>
          <w:numId w:val="21"/>
        </w:numPr>
        <w:rPr>
          <w:sz w:val="24"/>
          <w:szCs w:val="24"/>
          <w:lang w:val="en-GB"/>
        </w:rPr>
      </w:pPr>
      <w:r w:rsidRPr="003B7201">
        <w:rPr>
          <w:b/>
          <w:bCs/>
          <w:sz w:val="24"/>
          <w:szCs w:val="24"/>
          <w:highlight w:val="yellow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08C3EA50" w14:textId="77777777" w:rsidR="00DD5417" w:rsidRPr="00DD5417" w:rsidRDefault="00DD5417" w:rsidP="00DD5417">
      <w:pPr>
        <w:numPr>
          <w:ilvl w:val="1"/>
          <w:numId w:val="21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Obligation</w:t>
      </w:r>
      <w:r w:rsidRPr="00DD5417">
        <w:rPr>
          <w:sz w:val="24"/>
          <w:szCs w:val="24"/>
          <w:lang w:val="en-GB"/>
        </w:rPr>
        <w:t>: Indicates a strong necessity or requirement.</w:t>
      </w:r>
    </w:p>
    <w:p w14:paraId="5F00A38D" w14:textId="19095B36" w:rsidR="00DD5417" w:rsidRPr="00DD5417" w:rsidRDefault="00DD5417" w:rsidP="00DD5417">
      <w:pPr>
        <w:numPr>
          <w:ilvl w:val="1"/>
          <w:numId w:val="21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Logical Deduction</w:t>
      </w:r>
      <w:r w:rsidRPr="00DD5417">
        <w:rPr>
          <w:sz w:val="24"/>
          <w:szCs w:val="24"/>
          <w:lang w:val="en-GB"/>
        </w:rPr>
        <w:t>: Suggests that something is logically certain based on evidence</w:t>
      </w:r>
      <w:r w:rsidR="003B7201">
        <w:rPr>
          <w:sz w:val="24"/>
          <w:szCs w:val="24"/>
          <w:lang w:val="en-GB"/>
        </w:rPr>
        <w:t xml:space="preserve"> / piece of evidence (singular)</w:t>
      </w:r>
      <w:r w:rsidRPr="00DD5417">
        <w:rPr>
          <w:sz w:val="24"/>
          <w:szCs w:val="24"/>
          <w:lang w:val="en-GB"/>
        </w:rPr>
        <w:t>.</w:t>
      </w:r>
    </w:p>
    <w:p w14:paraId="368F43AC" w14:textId="77777777" w:rsidR="00DD5417" w:rsidRPr="00DD5417" w:rsidRDefault="00DD5417" w:rsidP="00DD5417">
      <w:pPr>
        <w:numPr>
          <w:ilvl w:val="0"/>
          <w:numId w:val="21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3123E318" w14:textId="77777777" w:rsidR="00DD5417" w:rsidRPr="00DD5417" w:rsidRDefault="00DD5417" w:rsidP="00DD5417">
      <w:pPr>
        <w:numPr>
          <w:ilvl w:val="1"/>
          <w:numId w:val="21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In finance, analysts </w:t>
      </w:r>
      <w:r w:rsidRPr="00DD5417">
        <w:rPr>
          <w:b/>
          <w:bCs/>
          <w:i/>
          <w:iCs/>
          <w:sz w:val="24"/>
          <w:szCs w:val="24"/>
          <w:lang w:val="en-GB"/>
        </w:rPr>
        <w:t>must</w:t>
      </w:r>
      <w:r w:rsidRPr="00DD5417">
        <w:rPr>
          <w:i/>
          <w:iCs/>
          <w:sz w:val="24"/>
          <w:szCs w:val="24"/>
          <w:lang w:val="en-GB"/>
        </w:rPr>
        <w:t xml:space="preserve"> evaluate all potential risks before making investment decisions.</w:t>
      </w:r>
    </w:p>
    <w:p w14:paraId="48CBDFBE" w14:textId="77777777" w:rsidR="00DD5417" w:rsidRPr="00DD5417" w:rsidRDefault="00DD5417" w:rsidP="00DD5417">
      <w:pPr>
        <w:numPr>
          <w:ilvl w:val="1"/>
          <w:numId w:val="21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Mathematicians </w:t>
      </w:r>
      <w:r w:rsidRPr="00DD5417">
        <w:rPr>
          <w:b/>
          <w:bCs/>
          <w:i/>
          <w:iCs/>
          <w:sz w:val="24"/>
          <w:szCs w:val="24"/>
          <w:lang w:val="en-GB"/>
        </w:rPr>
        <w:t>must</w:t>
      </w:r>
      <w:r w:rsidRPr="00DD5417">
        <w:rPr>
          <w:i/>
          <w:iCs/>
          <w:sz w:val="24"/>
          <w:szCs w:val="24"/>
          <w:lang w:val="en-GB"/>
        </w:rPr>
        <w:t xml:space="preserve"> prove their theorems rigorously </w:t>
      </w:r>
      <w:r w:rsidRPr="003B7201">
        <w:rPr>
          <w:i/>
          <w:iCs/>
          <w:sz w:val="24"/>
          <w:szCs w:val="24"/>
          <w:highlight w:val="yellow"/>
          <w:lang w:val="en-GB"/>
        </w:rPr>
        <w:t>to gain acceptance</w:t>
      </w:r>
      <w:r w:rsidRPr="00DD5417">
        <w:rPr>
          <w:i/>
          <w:iCs/>
          <w:sz w:val="24"/>
          <w:szCs w:val="24"/>
          <w:lang w:val="en-GB"/>
        </w:rPr>
        <w:t xml:space="preserve"> in the academic community.</w:t>
      </w:r>
    </w:p>
    <w:p w14:paraId="50535590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53084A32">
          <v:rect id="_x0000_i1026" style="width:0;height:1.5pt" o:hralign="center" o:hrstd="t" o:hr="t" fillcolor="#a0a0a0" stroked="f"/>
        </w:pict>
      </w:r>
    </w:p>
    <w:p w14:paraId="2806517A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2. Should</w:t>
      </w:r>
    </w:p>
    <w:p w14:paraId="157078D5" w14:textId="77777777" w:rsidR="00DD5417" w:rsidRPr="00DD5417" w:rsidRDefault="00DD5417" w:rsidP="00DD5417">
      <w:pPr>
        <w:numPr>
          <w:ilvl w:val="0"/>
          <w:numId w:val="22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Should + base form of the verb (e.g., should do)</w:t>
      </w:r>
    </w:p>
    <w:p w14:paraId="16D8501C" w14:textId="77777777" w:rsidR="00DD5417" w:rsidRPr="00DD5417" w:rsidRDefault="00DD5417" w:rsidP="00DD5417">
      <w:pPr>
        <w:numPr>
          <w:ilvl w:val="0"/>
          <w:numId w:val="22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0385F5A7" w14:textId="77777777" w:rsidR="00DD5417" w:rsidRPr="00DD5417" w:rsidRDefault="00DD5417" w:rsidP="00DD5417">
      <w:pPr>
        <w:numPr>
          <w:ilvl w:val="1"/>
          <w:numId w:val="22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Advice or Recommendation</w:t>
      </w:r>
      <w:r w:rsidRPr="00DD5417">
        <w:rPr>
          <w:sz w:val="24"/>
          <w:szCs w:val="24"/>
          <w:lang w:val="en-GB"/>
        </w:rPr>
        <w:t>: Suggests what is advisable or a good idea.</w:t>
      </w:r>
    </w:p>
    <w:p w14:paraId="452DB2FA" w14:textId="77777777" w:rsidR="00DD5417" w:rsidRPr="00DD5417" w:rsidRDefault="00DD5417" w:rsidP="00DD5417">
      <w:pPr>
        <w:numPr>
          <w:ilvl w:val="1"/>
          <w:numId w:val="22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Expectation</w:t>
      </w:r>
      <w:r w:rsidRPr="00DD5417">
        <w:rPr>
          <w:sz w:val="24"/>
          <w:szCs w:val="24"/>
          <w:lang w:val="en-GB"/>
        </w:rPr>
        <w:t>: Indicates what is likely to happen based on evidence.</w:t>
      </w:r>
    </w:p>
    <w:p w14:paraId="0537FA37" w14:textId="77777777" w:rsidR="00DD5417" w:rsidRPr="00DD5417" w:rsidRDefault="00DD5417" w:rsidP="00DD5417">
      <w:pPr>
        <w:numPr>
          <w:ilvl w:val="0"/>
          <w:numId w:val="22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4F86B7D7" w14:textId="77777777" w:rsidR="00DD5417" w:rsidRPr="003B7201" w:rsidRDefault="00DD5417" w:rsidP="00DD5417">
      <w:pPr>
        <w:numPr>
          <w:ilvl w:val="1"/>
          <w:numId w:val="22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Developers </w:t>
      </w:r>
      <w:r w:rsidRPr="00DD5417">
        <w:rPr>
          <w:b/>
          <w:bCs/>
          <w:i/>
          <w:iCs/>
          <w:sz w:val="24"/>
          <w:szCs w:val="24"/>
          <w:lang w:val="en-GB"/>
        </w:rPr>
        <w:t>should</w:t>
      </w:r>
      <w:r w:rsidRPr="00DD5417">
        <w:rPr>
          <w:i/>
          <w:iCs/>
          <w:sz w:val="24"/>
          <w:szCs w:val="24"/>
          <w:lang w:val="en-GB"/>
        </w:rPr>
        <w:t xml:space="preserve"> write clean and </w:t>
      </w:r>
      <w:r w:rsidRPr="003B7201">
        <w:rPr>
          <w:i/>
          <w:iCs/>
          <w:color w:val="FF0000"/>
          <w:sz w:val="24"/>
          <w:szCs w:val="24"/>
          <w:lang w:val="en-GB"/>
        </w:rPr>
        <w:t>maintainable</w:t>
      </w:r>
      <w:r w:rsidRPr="003B7201">
        <w:rPr>
          <w:i/>
          <w:iCs/>
          <w:sz w:val="24"/>
          <w:szCs w:val="24"/>
          <w:lang w:val="en-GB"/>
        </w:rPr>
        <w:t xml:space="preserve"> </w:t>
      </w:r>
      <w:r w:rsidRPr="00DD5417">
        <w:rPr>
          <w:i/>
          <w:iCs/>
          <w:sz w:val="24"/>
          <w:szCs w:val="24"/>
          <w:lang w:val="en-GB"/>
        </w:rPr>
        <w:t>code to facilitate future updates.</w:t>
      </w:r>
    </w:p>
    <w:p w14:paraId="7E55D03B" w14:textId="462BAB14" w:rsidR="003B7201" w:rsidRPr="00DD5417" w:rsidRDefault="003B7201" w:rsidP="003B7201">
      <w:pPr>
        <w:ind w:left="144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Maintenance = </w:t>
      </w:r>
      <w:proofErr w:type="spellStart"/>
      <w:r>
        <w:rPr>
          <w:i/>
          <w:iCs/>
          <w:sz w:val="24"/>
          <w:szCs w:val="24"/>
          <w:lang w:val="en-GB"/>
        </w:rPr>
        <w:t>manutenzione</w:t>
      </w:r>
      <w:proofErr w:type="spellEnd"/>
      <w:r>
        <w:rPr>
          <w:i/>
          <w:iCs/>
          <w:sz w:val="24"/>
          <w:szCs w:val="24"/>
          <w:lang w:val="en-GB"/>
        </w:rPr>
        <w:t xml:space="preserve"> / to maintain = </w:t>
      </w:r>
      <w:proofErr w:type="spellStart"/>
      <w:r>
        <w:rPr>
          <w:i/>
          <w:iCs/>
          <w:sz w:val="24"/>
          <w:szCs w:val="24"/>
          <w:lang w:val="en-GB"/>
        </w:rPr>
        <w:t>manutenere</w:t>
      </w:r>
      <w:proofErr w:type="spellEnd"/>
      <w:r>
        <w:rPr>
          <w:i/>
          <w:iCs/>
          <w:sz w:val="24"/>
          <w:szCs w:val="24"/>
          <w:lang w:val="en-GB"/>
        </w:rPr>
        <w:t xml:space="preserve">, </w:t>
      </w:r>
      <w:proofErr w:type="spellStart"/>
      <w:r>
        <w:rPr>
          <w:i/>
          <w:iCs/>
          <w:sz w:val="24"/>
          <w:szCs w:val="24"/>
          <w:lang w:val="en-GB"/>
        </w:rPr>
        <w:t>gestire</w:t>
      </w:r>
      <w:proofErr w:type="spellEnd"/>
      <w:r>
        <w:rPr>
          <w:i/>
          <w:iCs/>
          <w:sz w:val="24"/>
          <w:szCs w:val="24"/>
          <w:lang w:val="en-GB"/>
        </w:rPr>
        <w:t xml:space="preserve"> </w:t>
      </w:r>
    </w:p>
    <w:p w14:paraId="7E47A538" w14:textId="77777777" w:rsidR="00DD5417" w:rsidRPr="00DD5417" w:rsidRDefault="00DD5417" w:rsidP="00DD5417">
      <w:pPr>
        <w:numPr>
          <w:ilvl w:val="1"/>
          <w:numId w:val="22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Investors </w:t>
      </w:r>
      <w:r w:rsidRPr="00DD5417">
        <w:rPr>
          <w:b/>
          <w:bCs/>
          <w:i/>
          <w:iCs/>
          <w:sz w:val="24"/>
          <w:szCs w:val="24"/>
          <w:lang w:val="en-GB"/>
        </w:rPr>
        <w:t>should</w:t>
      </w:r>
      <w:r w:rsidRPr="00DD5417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DD5417">
        <w:rPr>
          <w:i/>
          <w:iCs/>
          <w:sz w:val="24"/>
          <w:szCs w:val="24"/>
          <w:lang w:val="en-GB"/>
        </w:rPr>
        <w:t>analyze</w:t>
      </w:r>
      <w:proofErr w:type="spellEnd"/>
      <w:r w:rsidRPr="00DD5417">
        <w:rPr>
          <w:i/>
          <w:iCs/>
          <w:sz w:val="24"/>
          <w:szCs w:val="24"/>
          <w:lang w:val="en-GB"/>
        </w:rPr>
        <w:t xml:space="preserve"> market trends to make informed decisions.</w:t>
      </w:r>
    </w:p>
    <w:p w14:paraId="1D9A47B0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00135535">
          <v:rect id="_x0000_i1027" style="width:0;height:1.5pt" o:hralign="center" o:hrstd="t" o:hr="t" fillcolor="#a0a0a0" stroked="f"/>
        </w:pict>
      </w:r>
    </w:p>
    <w:p w14:paraId="42BCE59B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3. May</w:t>
      </w:r>
    </w:p>
    <w:p w14:paraId="63C14DC3" w14:textId="77777777" w:rsidR="00DD5417" w:rsidRPr="00DD5417" w:rsidRDefault="00DD5417" w:rsidP="00DD5417">
      <w:pPr>
        <w:numPr>
          <w:ilvl w:val="0"/>
          <w:numId w:val="23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lastRenderedPageBreak/>
        <w:t>Form</w:t>
      </w:r>
      <w:r w:rsidRPr="00DD5417">
        <w:rPr>
          <w:sz w:val="24"/>
          <w:szCs w:val="24"/>
          <w:lang w:val="en-GB"/>
        </w:rPr>
        <w:t>: May + base form of the verb (e.g., may do)</w:t>
      </w:r>
    </w:p>
    <w:p w14:paraId="09D1259C" w14:textId="77777777" w:rsidR="00DD5417" w:rsidRPr="00DD5417" w:rsidRDefault="00DD5417" w:rsidP="00DD5417">
      <w:pPr>
        <w:numPr>
          <w:ilvl w:val="0"/>
          <w:numId w:val="23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379C7723" w14:textId="77777777" w:rsidR="00DD5417" w:rsidRPr="00DD5417" w:rsidRDefault="00DD5417" w:rsidP="00DD5417">
      <w:pPr>
        <w:numPr>
          <w:ilvl w:val="1"/>
          <w:numId w:val="23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Possibility</w:t>
      </w:r>
      <w:r w:rsidRPr="00DD5417">
        <w:rPr>
          <w:sz w:val="24"/>
          <w:szCs w:val="24"/>
          <w:lang w:val="en-GB"/>
        </w:rPr>
        <w:t>: Indicates that something is possible but not certain.</w:t>
      </w:r>
    </w:p>
    <w:p w14:paraId="08934CAA" w14:textId="42B5ED16" w:rsidR="00DD5417" w:rsidRPr="00DD5417" w:rsidRDefault="00DD5417" w:rsidP="00DD5417">
      <w:pPr>
        <w:numPr>
          <w:ilvl w:val="1"/>
          <w:numId w:val="23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Permission</w:t>
      </w:r>
      <w:r w:rsidRPr="00DD5417">
        <w:rPr>
          <w:sz w:val="24"/>
          <w:szCs w:val="24"/>
          <w:lang w:val="en-GB"/>
        </w:rPr>
        <w:t xml:space="preserve">: Used formally to </w:t>
      </w:r>
      <w:r w:rsidRPr="0007202D">
        <w:rPr>
          <w:b/>
          <w:bCs/>
          <w:sz w:val="24"/>
          <w:szCs w:val="24"/>
          <w:lang w:val="en-GB"/>
        </w:rPr>
        <w:t>grant</w:t>
      </w:r>
      <w:r w:rsidRPr="00DD5417">
        <w:rPr>
          <w:sz w:val="24"/>
          <w:szCs w:val="24"/>
          <w:lang w:val="en-GB"/>
        </w:rPr>
        <w:t xml:space="preserve"> permission</w:t>
      </w:r>
      <w:r w:rsidR="0007202D">
        <w:rPr>
          <w:sz w:val="24"/>
          <w:szCs w:val="24"/>
          <w:lang w:val="en-GB"/>
        </w:rPr>
        <w:t>= CONCEDERE PERMESSO</w:t>
      </w:r>
      <w:r w:rsidRPr="00DD5417">
        <w:rPr>
          <w:sz w:val="24"/>
          <w:szCs w:val="24"/>
          <w:lang w:val="en-GB"/>
        </w:rPr>
        <w:t>.</w:t>
      </w:r>
    </w:p>
    <w:p w14:paraId="15F0CC29" w14:textId="77777777" w:rsidR="00DD5417" w:rsidRPr="00DD5417" w:rsidRDefault="00DD5417" w:rsidP="00DD5417">
      <w:pPr>
        <w:numPr>
          <w:ilvl w:val="0"/>
          <w:numId w:val="23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51D4EF6D" w14:textId="2E8E2CF9" w:rsidR="00DD5417" w:rsidRPr="00DD5417" w:rsidRDefault="00DD5417" w:rsidP="00DD5417">
      <w:pPr>
        <w:numPr>
          <w:ilvl w:val="1"/>
          <w:numId w:val="23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The new algorithm </w:t>
      </w:r>
      <w:r w:rsidRPr="00DD5417">
        <w:rPr>
          <w:b/>
          <w:bCs/>
          <w:i/>
          <w:iCs/>
          <w:sz w:val="24"/>
          <w:szCs w:val="24"/>
          <w:lang w:val="en-GB"/>
        </w:rPr>
        <w:t>may</w:t>
      </w:r>
      <w:r w:rsidRPr="00DD5417">
        <w:rPr>
          <w:i/>
          <w:iCs/>
          <w:sz w:val="24"/>
          <w:szCs w:val="24"/>
          <w:lang w:val="en-GB"/>
        </w:rPr>
        <w:t xml:space="preserve"> </w:t>
      </w:r>
      <w:r w:rsidRPr="0007202D">
        <w:rPr>
          <w:i/>
          <w:iCs/>
          <w:color w:val="FF0000"/>
          <w:sz w:val="24"/>
          <w:szCs w:val="24"/>
          <w:lang w:val="en-GB"/>
        </w:rPr>
        <w:t>enhance</w:t>
      </w:r>
      <w:r w:rsidR="0007202D">
        <w:rPr>
          <w:i/>
          <w:iCs/>
          <w:sz w:val="24"/>
          <w:szCs w:val="24"/>
          <w:lang w:val="en-GB"/>
        </w:rPr>
        <w:t>=</w:t>
      </w:r>
      <w:proofErr w:type="gramStart"/>
      <w:r w:rsidR="0007202D">
        <w:rPr>
          <w:i/>
          <w:iCs/>
          <w:sz w:val="24"/>
          <w:szCs w:val="24"/>
          <w:lang w:val="en-GB"/>
        </w:rPr>
        <w:t xml:space="preserve">IMPROVE </w:t>
      </w:r>
      <w:r w:rsidRPr="0007202D">
        <w:rPr>
          <w:i/>
          <w:iCs/>
          <w:sz w:val="24"/>
          <w:szCs w:val="24"/>
          <w:lang w:val="en-GB"/>
        </w:rPr>
        <w:t xml:space="preserve"> </w:t>
      </w:r>
      <w:r w:rsidRPr="00DD5417">
        <w:rPr>
          <w:i/>
          <w:iCs/>
          <w:sz w:val="24"/>
          <w:szCs w:val="24"/>
          <w:lang w:val="en-GB"/>
        </w:rPr>
        <w:t>data</w:t>
      </w:r>
      <w:proofErr w:type="gramEnd"/>
      <w:r w:rsidRPr="00DD5417">
        <w:rPr>
          <w:i/>
          <w:iCs/>
          <w:sz w:val="24"/>
          <w:szCs w:val="24"/>
          <w:lang w:val="en-GB"/>
        </w:rPr>
        <w:t xml:space="preserve"> processing speeds significantly.</w:t>
      </w:r>
    </w:p>
    <w:p w14:paraId="70F1FAB7" w14:textId="537BD47E" w:rsidR="00DD5417" w:rsidRPr="0007202D" w:rsidRDefault="00DD5417" w:rsidP="00DD5417">
      <w:pPr>
        <w:numPr>
          <w:ilvl w:val="1"/>
          <w:numId w:val="23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You </w:t>
      </w:r>
      <w:r w:rsidRPr="00DD5417">
        <w:rPr>
          <w:b/>
          <w:bCs/>
          <w:i/>
          <w:iCs/>
          <w:sz w:val="24"/>
          <w:szCs w:val="24"/>
          <w:lang w:val="en-GB"/>
        </w:rPr>
        <w:t>may</w:t>
      </w:r>
      <w:r w:rsidRPr="00DD5417">
        <w:rPr>
          <w:i/>
          <w:iCs/>
          <w:sz w:val="24"/>
          <w:szCs w:val="24"/>
          <w:lang w:val="en-GB"/>
        </w:rPr>
        <w:t xml:space="preserve"> access the financial reports after signing </w:t>
      </w:r>
      <w:r w:rsidR="0007202D">
        <w:rPr>
          <w:i/>
          <w:iCs/>
          <w:sz w:val="24"/>
          <w:szCs w:val="24"/>
          <w:lang w:val="en-GB"/>
        </w:rPr>
        <w:t xml:space="preserve">/ SAI NIN/ </w:t>
      </w:r>
      <w:r w:rsidRPr="00DD5417">
        <w:rPr>
          <w:i/>
          <w:iCs/>
          <w:sz w:val="24"/>
          <w:szCs w:val="24"/>
          <w:lang w:val="en-GB"/>
        </w:rPr>
        <w:t>the confidentiality agreement.</w:t>
      </w:r>
    </w:p>
    <w:p w14:paraId="4E9B022C" w14:textId="30609845" w:rsidR="0007202D" w:rsidRDefault="0007202D" w:rsidP="0007202D">
      <w:pPr>
        <w:ind w:left="1440"/>
        <w:rPr>
          <w:i/>
          <w:iCs/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TO SIGN - /TO SAIN / = FIRMARE </w:t>
      </w:r>
    </w:p>
    <w:p w14:paraId="14338757" w14:textId="598DB905" w:rsidR="0007202D" w:rsidRPr="00DD5417" w:rsidRDefault="0007202D" w:rsidP="0007202D">
      <w:pPr>
        <w:ind w:left="144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CONFIDENTIALITY= RISERVATEZZA </w:t>
      </w:r>
      <w:r>
        <w:rPr>
          <w:i/>
          <w:iCs/>
          <w:sz w:val="24"/>
          <w:szCs w:val="24"/>
          <w:lang w:val="en-GB"/>
        </w:rPr>
        <w:br/>
        <w:t xml:space="preserve">CONFENTIAL DATA/INFORMATION </w:t>
      </w:r>
    </w:p>
    <w:p w14:paraId="0E2C41AF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00B87B18">
          <v:rect id="_x0000_i1028" style="width:0;height:1.5pt" o:hralign="center" o:hrstd="t" o:hr="t" fillcolor="#a0a0a0" stroked="f"/>
        </w:pict>
      </w:r>
    </w:p>
    <w:p w14:paraId="52E08C26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4. Might</w:t>
      </w:r>
    </w:p>
    <w:p w14:paraId="0B6D62C7" w14:textId="77777777" w:rsidR="00DD5417" w:rsidRPr="00DD5417" w:rsidRDefault="00DD5417" w:rsidP="00DD5417">
      <w:pPr>
        <w:numPr>
          <w:ilvl w:val="0"/>
          <w:numId w:val="24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Might + base form of the verb (e.g., might do)</w:t>
      </w:r>
    </w:p>
    <w:p w14:paraId="7E731F04" w14:textId="77777777" w:rsidR="00DD5417" w:rsidRPr="00DD5417" w:rsidRDefault="00DD5417" w:rsidP="00DD5417">
      <w:pPr>
        <w:numPr>
          <w:ilvl w:val="0"/>
          <w:numId w:val="24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2179DB89" w14:textId="77777777" w:rsidR="00DD5417" w:rsidRPr="00DD5417" w:rsidRDefault="00DD5417" w:rsidP="00DD5417">
      <w:pPr>
        <w:numPr>
          <w:ilvl w:val="1"/>
          <w:numId w:val="24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Possibility</w:t>
      </w:r>
      <w:r w:rsidRPr="00DD5417">
        <w:rPr>
          <w:sz w:val="24"/>
          <w:szCs w:val="24"/>
          <w:lang w:val="en-GB"/>
        </w:rPr>
        <w:t xml:space="preserve">: </w:t>
      </w:r>
      <w:proofErr w:type="gramStart"/>
      <w:r w:rsidRPr="00DD5417">
        <w:rPr>
          <w:sz w:val="24"/>
          <w:szCs w:val="24"/>
          <w:lang w:val="en-GB"/>
        </w:rPr>
        <w:t>Similar to</w:t>
      </w:r>
      <w:proofErr w:type="gramEnd"/>
      <w:r w:rsidRPr="00DD5417">
        <w:rPr>
          <w:sz w:val="24"/>
          <w:szCs w:val="24"/>
          <w:lang w:val="en-GB"/>
        </w:rPr>
        <w:t xml:space="preserve"> "may," but suggests a lower probability or a hypothetical situation.</w:t>
      </w:r>
    </w:p>
    <w:p w14:paraId="5AE7CCA4" w14:textId="77777777" w:rsidR="00DD5417" w:rsidRPr="00DD5417" w:rsidRDefault="00DD5417" w:rsidP="00DD5417">
      <w:pPr>
        <w:numPr>
          <w:ilvl w:val="1"/>
          <w:numId w:val="24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Polite suggestion</w:t>
      </w:r>
      <w:r w:rsidRPr="00DD5417">
        <w:rPr>
          <w:sz w:val="24"/>
          <w:szCs w:val="24"/>
          <w:lang w:val="en-GB"/>
        </w:rPr>
        <w:t>: Often used in polite requests or to suggest possibilities.</w:t>
      </w:r>
    </w:p>
    <w:p w14:paraId="09A2A06C" w14:textId="77777777" w:rsidR="00DD5417" w:rsidRPr="00DD5417" w:rsidRDefault="00DD5417" w:rsidP="00DD5417">
      <w:pPr>
        <w:numPr>
          <w:ilvl w:val="0"/>
          <w:numId w:val="24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3EF117D7" w14:textId="5A45992E" w:rsidR="00DD5417" w:rsidRPr="0007202D" w:rsidRDefault="00DD5417" w:rsidP="00DD5417">
      <w:pPr>
        <w:numPr>
          <w:ilvl w:val="1"/>
          <w:numId w:val="24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The results of the experiment </w:t>
      </w:r>
      <w:r w:rsidRPr="00DD5417">
        <w:rPr>
          <w:b/>
          <w:bCs/>
          <w:i/>
          <w:iCs/>
          <w:sz w:val="24"/>
          <w:szCs w:val="24"/>
          <w:lang w:val="en-GB"/>
        </w:rPr>
        <w:t>might</w:t>
      </w:r>
      <w:r w:rsidRPr="00DD5417">
        <w:rPr>
          <w:i/>
          <w:iCs/>
          <w:sz w:val="24"/>
          <w:szCs w:val="24"/>
          <w:lang w:val="en-GB"/>
        </w:rPr>
        <w:t xml:space="preserve"> indicate a correlation between the variables</w:t>
      </w:r>
      <w:r w:rsidR="0007202D">
        <w:rPr>
          <w:i/>
          <w:iCs/>
          <w:sz w:val="24"/>
          <w:szCs w:val="24"/>
          <w:lang w:val="en-GB"/>
        </w:rPr>
        <w:t xml:space="preserve"> / VA RAI A BOLS/</w:t>
      </w:r>
      <w:r w:rsidRPr="00DD5417">
        <w:rPr>
          <w:i/>
          <w:iCs/>
          <w:sz w:val="24"/>
          <w:szCs w:val="24"/>
          <w:lang w:val="en-GB"/>
        </w:rPr>
        <w:t>.</w:t>
      </w:r>
    </w:p>
    <w:p w14:paraId="4A07CF4A" w14:textId="736B9695" w:rsidR="0007202D" w:rsidRPr="00DD5417" w:rsidRDefault="0007202D" w:rsidP="0007202D">
      <w:pPr>
        <w:ind w:left="144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VARIETY / VA RAI ATI/</w:t>
      </w:r>
    </w:p>
    <w:p w14:paraId="422C6D52" w14:textId="77777777" w:rsidR="00DD5417" w:rsidRPr="0007202D" w:rsidRDefault="00DD5417" w:rsidP="00DD5417">
      <w:pPr>
        <w:numPr>
          <w:ilvl w:val="1"/>
          <w:numId w:val="24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We </w:t>
      </w:r>
      <w:r w:rsidRPr="00DD5417">
        <w:rPr>
          <w:b/>
          <w:bCs/>
          <w:i/>
          <w:iCs/>
          <w:sz w:val="24"/>
          <w:szCs w:val="24"/>
          <w:lang w:val="en-GB"/>
        </w:rPr>
        <w:t>might</w:t>
      </w:r>
      <w:r w:rsidRPr="00DD5417">
        <w:rPr>
          <w:i/>
          <w:iCs/>
          <w:sz w:val="24"/>
          <w:szCs w:val="24"/>
          <w:lang w:val="en-GB"/>
        </w:rPr>
        <w:t xml:space="preserve"> consider alternative approaches if the initial method fails.</w:t>
      </w:r>
    </w:p>
    <w:p w14:paraId="2CB4D798" w14:textId="178ECFAF" w:rsidR="0007202D" w:rsidRPr="00DD5417" w:rsidRDefault="0007202D" w:rsidP="0007202D">
      <w:pPr>
        <w:ind w:left="144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TO FAIL = FALLIRE / FAILED / FAILED </w:t>
      </w:r>
      <w:r>
        <w:rPr>
          <w:i/>
          <w:iCs/>
          <w:sz w:val="24"/>
          <w:szCs w:val="24"/>
          <w:lang w:val="en-GB"/>
        </w:rPr>
        <w:br/>
        <w:t xml:space="preserve">FAILURE </w:t>
      </w:r>
    </w:p>
    <w:p w14:paraId="3D6AB0F1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4056FAF9">
          <v:rect id="_x0000_i1029" style="width:0;height:1.5pt" o:hralign="center" o:hrstd="t" o:hr="t" fillcolor="#a0a0a0" stroked="f"/>
        </w:pict>
      </w:r>
    </w:p>
    <w:p w14:paraId="4112D256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5. Can</w:t>
      </w:r>
    </w:p>
    <w:p w14:paraId="0A1BFD58" w14:textId="77777777" w:rsidR="00DD5417" w:rsidRPr="00DD5417" w:rsidRDefault="00DD5417" w:rsidP="00DD5417">
      <w:pPr>
        <w:numPr>
          <w:ilvl w:val="0"/>
          <w:numId w:val="25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Can + base form of the verb (e.g., can do)</w:t>
      </w:r>
    </w:p>
    <w:p w14:paraId="6ED2D31C" w14:textId="77777777" w:rsidR="00DD5417" w:rsidRPr="00DD5417" w:rsidRDefault="00DD5417" w:rsidP="00DD5417">
      <w:pPr>
        <w:numPr>
          <w:ilvl w:val="0"/>
          <w:numId w:val="25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28F9D794" w14:textId="77777777" w:rsidR="00DD5417" w:rsidRPr="00DD5417" w:rsidRDefault="00DD5417" w:rsidP="00DD5417">
      <w:pPr>
        <w:numPr>
          <w:ilvl w:val="1"/>
          <w:numId w:val="25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Ability</w:t>
      </w:r>
      <w:r w:rsidRPr="00DD5417">
        <w:rPr>
          <w:sz w:val="24"/>
          <w:szCs w:val="24"/>
          <w:lang w:val="en-GB"/>
        </w:rPr>
        <w:t>: Expresses capability or skill.</w:t>
      </w:r>
    </w:p>
    <w:p w14:paraId="13D00CBB" w14:textId="77777777" w:rsidR="00DD5417" w:rsidRPr="00DD5417" w:rsidRDefault="00DD5417" w:rsidP="00DD5417">
      <w:pPr>
        <w:numPr>
          <w:ilvl w:val="1"/>
          <w:numId w:val="25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lastRenderedPageBreak/>
        <w:t>Possibility</w:t>
      </w:r>
      <w:r w:rsidRPr="00DD5417">
        <w:rPr>
          <w:sz w:val="24"/>
          <w:szCs w:val="24"/>
          <w:lang w:val="en-GB"/>
        </w:rPr>
        <w:t>: Indicates that something is possible.</w:t>
      </w:r>
    </w:p>
    <w:p w14:paraId="2F850BBF" w14:textId="77777777" w:rsidR="00DD5417" w:rsidRPr="00DD5417" w:rsidRDefault="00DD5417" w:rsidP="00DD5417">
      <w:pPr>
        <w:numPr>
          <w:ilvl w:val="1"/>
          <w:numId w:val="25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Permission</w:t>
      </w:r>
      <w:r w:rsidRPr="00DD5417">
        <w:rPr>
          <w:sz w:val="24"/>
          <w:szCs w:val="24"/>
          <w:lang w:val="en-GB"/>
        </w:rPr>
        <w:t>: Grants informal permission.</w:t>
      </w:r>
    </w:p>
    <w:p w14:paraId="1E205F80" w14:textId="77777777" w:rsidR="00DD5417" w:rsidRPr="00DD5417" w:rsidRDefault="00DD5417" w:rsidP="00DD5417">
      <w:pPr>
        <w:numPr>
          <w:ilvl w:val="0"/>
          <w:numId w:val="25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5AFC856B" w14:textId="77777777" w:rsidR="00DD5417" w:rsidRPr="00DD5417" w:rsidRDefault="00DD5417" w:rsidP="00DD5417">
      <w:pPr>
        <w:numPr>
          <w:ilvl w:val="1"/>
          <w:numId w:val="25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Students </w:t>
      </w:r>
      <w:r w:rsidRPr="00DD5417">
        <w:rPr>
          <w:b/>
          <w:bCs/>
          <w:i/>
          <w:iCs/>
          <w:sz w:val="24"/>
          <w:szCs w:val="24"/>
          <w:lang w:val="en-GB"/>
        </w:rPr>
        <w:t>can</w:t>
      </w:r>
      <w:r w:rsidRPr="00DD5417">
        <w:rPr>
          <w:i/>
          <w:iCs/>
          <w:sz w:val="24"/>
          <w:szCs w:val="24"/>
          <w:lang w:val="en-GB"/>
        </w:rPr>
        <w:t xml:space="preserve"> solve complex equations with enough practice.</w:t>
      </w:r>
    </w:p>
    <w:p w14:paraId="2497447F" w14:textId="77777777" w:rsidR="00DD5417" w:rsidRPr="00DD5417" w:rsidRDefault="00DD5417" w:rsidP="00DD5417">
      <w:pPr>
        <w:numPr>
          <w:ilvl w:val="1"/>
          <w:numId w:val="25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Data scientists </w:t>
      </w:r>
      <w:r w:rsidRPr="00DD5417">
        <w:rPr>
          <w:b/>
          <w:bCs/>
          <w:i/>
          <w:iCs/>
          <w:sz w:val="24"/>
          <w:szCs w:val="24"/>
          <w:lang w:val="en-GB"/>
        </w:rPr>
        <w:t>can</w:t>
      </w:r>
      <w:r w:rsidRPr="00DD5417">
        <w:rPr>
          <w:i/>
          <w:iCs/>
          <w:sz w:val="24"/>
          <w:szCs w:val="24"/>
          <w:lang w:val="en-GB"/>
        </w:rPr>
        <w:t xml:space="preserve"> use statistical methods to </w:t>
      </w:r>
      <w:proofErr w:type="spellStart"/>
      <w:r w:rsidRPr="00DD5417">
        <w:rPr>
          <w:i/>
          <w:iCs/>
          <w:sz w:val="24"/>
          <w:szCs w:val="24"/>
          <w:lang w:val="en-GB"/>
        </w:rPr>
        <w:t>analyze</w:t>
      </w:r>
      <w:proofErr w:type="spellEnd"/>
      <w:r w:rsidRPr="00DD5417">
        <w:rPr>
          <w:i/>
          <w:iCs/>
          <w:sz w:val="24"/>
          <w:szCs w:val="24"/>
          <w:lang w:val="en-GB"/>
        </w:rPr>
        <w:t xml:space="preserve"> trends in the data.</w:t>
      </w:r>
    </w:p>
    <w:p w14:paraId="5A2B81D2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63E6ECE1">
          <v:rect id="_x0000_i1030" style="width:0;height:1.5pt" o:hralign="center" o:hrstd="t" o:hr="t" fillcolor="#a0a0a0" stroked="f"/>
        </w:pict>
      </w:r>
    </w:p>
    <w:p w14:paraId="52202C48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6. Could</w:t>
      </w:r>
    </w:p>
    <w:p w14:paraId="374F9B93" w14:textId="77777777" w:rsidR="00DD5417" w:rsidRPr="00DD5417" w:rsidRDefault="00DD5417" w:rsidP="00DD5417">
      <w:pPr>
        <w:numPr>
          <w:ilvl w:val="0"/>
          <w:numId w:val="26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Could + base form of the verb (e.g., could do)</w:t>
      </w:r>
    </w:p>
    <w:p w14:paraId="041032F1" w14:textId="77777777" w:rsidR="00DD5417" w:rsidRPr="00DD5417" w:rsidRDefault="00DD5417" w:rsidP="00DD5417">
      <w:pPr>
        <w:numPr>
          <w:ilvl w:val="0"/>
          <w:numId w:val="26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7C7F0789" w14:textId="77777777" w:rsidR="00DD5417" w:rsidRPr="00DD5417" w:rsidRDefault="00DD5417" w:rsidP="00DD5417">
      <w:pPr>
        <w:numPr>
          <w:ilvl w:val="1"/>
          <w:numId w:val="26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Past Ability</w:t>
      </w:r>
      <w:r w:rsidRPr="00DD5417">
        <w:rPr>
          <w:sz w:val="24"/>
          <w:szCs w:val="24"/>
          <w:lang w:val="en-GB"/>
        </w:rPr>
        <w:t>: Indicates ability in the past.</w:t>
      </w:r>
    </w:p>
    <w:p w14:paraId="3051179E" w14:textId="77777777" w:rsidR="00DD5417" w:rsidRPr="00DD5417" w:rsidRDefault="00DD5417" w:rsidP="00DD5417">
      <w:pPr>
        <w:numPr>
          <w:ilvl w:val="1"/>
          <w:numId w:val="26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Possibility</w:t>
      </w:r>
      <w:r w:rsidRPr="00DD5417">
        <w:rPr>
          <w:sz w:val="24"/>
          <w:szCs w:val="24"/>
          <w:lang w:val="en-GB"/>
        </w:rPr>
        <w:t>: Suggests a potential outcome or a hypothetical situation.</w:t>
      </w:r>
    </w:p>
    <w:p w14:paraId="3203E430" w14:textId="77777777" w:rsidR="00DD5417" w:rsidRPr="00DD5417" w:rsidRDefault="00DD5417" w:rsidP="00DD5417">
      <w:pPr>
        <w:numPr>
          <w:ilvl w:val="1"/>
          <w:numId w:val="26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Polite Requests</w:t>
      </w:r>
      <w:r w:rsidRPr="00DD5417">
        <w:rPr>
          <w:sz w:val="24"/>
          <w:szCs w:val="24"/>
          <w:lang w:val="en-GB"/>
        </w:rPr>
        <w:t>: Used to make polite requests.</w:t>
      </w:r>
    </w:p>
    <w:p w14:paraId="5A55CC78" w14:textId="77777777" w:rsidR="00DD5417" w:rsidRPr="00DD5417" w:rsidRDefault="00DD5417" w:rsidP="00DD5417">
      <w:pPr>
        <w:numPr>
          <w:ilvl w:val="0"/>
          <w:numId w:val="26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2891F8ED" w14:textId="62DA911D" w:rsidR="00DD5417" w:rsidRPr="00DD5417" w:rsidRDefault="00DD5417" w:rsidP="00DD5417">
      <w:pPr>
        <w:numPr>
          <w:ilvl w:val="1"/>
          <w:numId w:val="26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Students </w:t>
      </w:r>
      <w:r w:rsidRPr="00216313">
        <w:rPr>
          <w:b/>
          <w:bCs/>
          <w:i/>
          <w:iCs/>
          <w:sz w:val="24"/>
          <w:szCs w:val="24"/>
          <w:highlight w:val="yellow"/>
          <w:lang w:val="en-GB"/>
        </w:rPr>
        <w:t>could</w:t>
      </w:r>
      <w:r w:rsidRPr="00DD5417">
        <w:rPr>
          <w:i/>
          <w:iCs/>
          <w:sz w:val="24"/>
          <w:szCs w:val="24"/>
          <w:lang w:val="en-GB"/>
        </w:rPr>
        <w:t xml:space="preserve"> achieve higher grades if they </w:t>
      </w:r>
      <w:r w:rsidRPr="00216313">
        <w:rPr>
          <w:i/>
          <w:iCs/>
          <w:sz w:val="24"/>
          <w:szCs w:val="24"/>
          <w:highlight w:val="yellow"/>
          <w:lang w:val="en-GB"/>
        </w:rPr>
        <w:t>studied</w:t>
      </w:r>
      <w:r w:rsidRPr="00DD5417">
        <w:rPr>
          <w:i/>
          <w:iCs/>
          <w:sz w:val="24"/>
          <w:szCs w:val="24"/>
          <w:lang w:val="en-GB"/>
        </w:rPr>
        <w:t xml:space="preserve"> more effectively.</w:t>
      </w:r>
      <w:r w:rsidR="00216313">
        <w:rPr>
          <w:i/>
          <w:iCs/>
          <w:sz w:val="24"/>
          <w:szCs w:val="24"/>
          <w:lang w:val="en-GB"/>
        </w:rPr>
        <w:t xml:space="preserve"> CONDITIONAL 2</w:t>
      </w:r>
    </w:p>
    <w:p w14:paraId="03077411" w14:textId="2B503FA3" w:rsidR="00DD5417" w:rsidRPr="00216313" w:rsidRDefault="00DD5417" w:rsidP="00DD5417">
      <w:pPr>
        <w:numPr>
          <w:ilvl w:val="1"/>
          <w:numId w:val="26"/>
        </w:numPr>
        <w:rPr>
          <w:sz w:val="24"/>
          <w:szCs w:val="24"/>
        </w:rPr>
      </w:pPr>
      <w:r w:rsidRPr="00DD5417">
        <w:rPr>
          <w:i/>
          <w:iCs/>
          <w:sz w:val="24"/>
          <w:szCs w:val="24"/>
          <w:lang w:val="en-GB"/>
        </w:rPr>
        <w:t xml:space="preserve">If we </w:t>
      </w:r>
      <w:proofErr w:type="spellStart"/>
      <w:r w:rsidRPr="00DD5417">
        <w:rPr>
          <w:i/>
          <w:iCs/>
          <w:sz w:val="24"/>
          <w:szCs w:val="24"/>
          <w:lang w:val="en-GB"/>
        </w:rPr>
        <w:t>analyze</w:t>
      </w:r>
      <w:proofErr w:type="spellEnd"/>
      <w:r w:rsidRPr="00DD5417">
        <w:rPr>
          <w:i/>
          <w:iCs/>
          <w:sz w:val="24"/>
          <w:szCs w:val="24"/>
          <w:lang w:val="en-GB"/>
        </w:rPr>
        <w:t xml:space="preserve"> the data further, we </w:t>
      </w:r>
      <w:r w:rsidRPr="00DD5417">
        <w:rPr>
          <w:b/>
          <w:bCs/>
          <w:i/>
          <w:iCs/>
          <w:sz w:val="24"/>
          <w:szCs w:val="24"/>
          <w:lang w:val="en-GB"/>
        </w:rPr>
        <w:t>could</w:t>
      </w:r>
      <w:r w:rsidRPr="00DD5417">
        <w:rPr>
          <w:i/>
          <w:iCs/>
          <w:sz w:val="24"/>
          <w:szCs w:val="24"/>
          <w:lang w:val="en-GB"/>
        </w:rPr>
        <w:t xml:space="preserve"> uncover additional insights.</w:t>
      </w:r>
      <w:r w:rsidR="00216313">
        <w:rPr>
          <w:i/>
          <w:iCs/>
          <w:sz w:val="24"/>
          <w:szCs w:val="24"/>
          <w:lang w:val="en-GB"/>
        </w:rPr>
        <w:br/>
      </w:r>
      <w:r w:rsidR="00216313" w:rsidRPr="00216313">
        <w:rPr>
          <w:i/>
          <w:iCs/>
          <w:sz w:val="24"/>
          <w:szCs w:val="24"/>
        </w:rPr>
        <w:t xml:space="preserve">FURTHER = AGGETTIVO E AVVERBIO / ULTERIORE – ULTERIORMENTE </w:t>
      </w:r>
      <w:r w:rsidR="00216313" w:rsidRPr="00216313">
        <w:rPr>
          <w:i/>
          <w:iCs/>
          <w:sz w:val="24"/>
          <w:szCs w:val="24"/>
        </w:rPr>
        <w:br/>
        <w:t>FAST = VELOCE – VELOCEMEMTE</w:t>
      </w:r>
      <w:r w:rsidR="00216313" w:rsidRPr="00216313">
        <w:rPr>
          <w:i/>
          <w:iCs/>
          <w:sz w:val="24"/>
          <w:szCs w:val="24"/>
        </w:rPr>
        <w:br/>
        <w:t xml:space="preserve">INSIGHT </w:t>
      </w:r>
      <w:r w:rsidR="00216313">
        <w:rPr>
          <w:i/>
          <w:iCs/>
          <w:sz w:val="24"/>
          <w:szCs w:val="24"/>
        </w:rPr>
        <w:t xml:space="preserve">= INFO DETTAGLIATE </w:t>
      </w:r>
    </w:p>
    <w:p w14:paraId="4FFC6D18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2D1A4E2E">
          <v:rect id="_x0000_i1031" style="width:0;height:1.5pt" o:hralign="center" o:hrstd="t" o:hr="t" fillcolor="#a0a0a0" stroked="f"/>
        </w:pict>
      </w:r>
    </w:p>
    <w:p w14:paraId="21F1FF0D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7. Would</w:t>
      </w:r>
    </w:p>
    <w:p w14:paraId="5BD24B38" w14:textId="77777777" w:rsidR="00DD5417" w:rsidRPr="00DD5417" w:rsidRDefault="00DD5417" w:rsidP="00DD5417">
      <w:pPr>
        <w:numPr>
          <w:ilvl w:val="0"/>
          <w:numId w:val="27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Would + base form of the verb (e.g., would do)</w:t>
      </w:r>
    </w:p>
    <w:p w14:paraId="2D9C97B5" w14:textId="77777777" w:rsidR="00DD5417" w:rsidRPr="00DD5417" w:rsidRDefault="00DD5417" w:rsidP="00DD5417">
      <w:pPr>
        <w:numPr>
          <w:ilvl w:val="0"/>
          <w:numId w:val="27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6B74D7F6" w14:textId="270557CA" w:rsidR="00DD5417" w:rsidRPr="00DD5417" w:rsidRDefault="00DD5417" w:rsidP="00DD5417">
      <w:pPr>
        <w:numPr>
          <w:ilvl w:val="1"/>
          <w:numId w:val="27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Politeness</w:t>
      </w:r>
      <w:r w:rsidR="00216313">
        <w:rPr>
          <w:b/>
          <w:bCs/>
          <w:sz w:val="24"/>
          <w:szCs w:val="24"/>
          <w:lang w:val="en-GB"/>
        </w:rPr>
        <w:t>/EDUCAZIONE-GENTILEZZA</w:t>
      </w:r>
      <w:r w:rsidRPr="00DD5417">
        <w:rPr>
          <w:sz w:val="24"/>
          <w:szCs w:val="24"/>
          <w:lang w:val="en-GB"/>
        </w:rPr>
        <w:t>: Used for polite requests or offers.</w:t>
      </w:r>
    </w:p>
    <w:p w14:paraId="7C8DF711" w14:textId="77777777" w:rsidR="00DD5417" w:rsidRPr="00DD5417" w:rsidRDefault="00DD5417" w:rsidP="00DD5417">
      <w:pPr>
        <w:numPr>
          <w:ilvl w:val="1"/>
          <w:numId w:val="27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Hypothetical Situations</w:t>
      </w:r>
      <w:r w:rsidRPr="00DD5417">
        <w:rPr>
          <w:sz w:val="24"/>
          <w:szCs w:val="24"/>
          <w:lang w:val="en-GB"/>
        </w:rPr>
        <w:t>: Indicates what would happen under certain conditions.</w:t>
      </w:r>
    </w:p>
    <w:p w14:paraId="6D4C4D5F" w14:textId="77777777" w:rsidR="00DD5417" w:rsidRPr="00DD5417" w:rsidRDefault="00DD5417" w:rsidP="00DD5417">
      <w:pPr>
        <w:numPr>
          <w:ilvl w:val="1"/>
          <w:numId w:val="27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Preferences</w:t>
      </w:r>
      <w:r w:rsidRPr="00DD5417">
        <w:rPr>
          <w:sz w:val="24"/>
          <w:szCs w:val="24"/>
          <w:lang w:val="en-GB"/>
        </w:rPr>
        <w:t>: Expresses desires or preferences.</w:t>
      </w:r>
    </w:p>
    <w:p w14:paraId="23411BA4" w14:textId="77777777" w:rsidR="00DD5417" w:rsidRPr="00DD5417" w:rsidRDefault="00DD5417" w:rsidP="00DD5417">
      <w:pPr>
        <w:numPr>
          <w:ilvl w:val="0"/>
          <w:numId w:val="27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13CE2C3C" w14:textId="25C7DB11" w:rsidR="00DD5417" w:rsidRPr="00DD5417" w:rsidRDefault="00DD5417" w:rsidP="00DD5417">
      <w:pPr>
        <w:numPr>
          <w:ilvl w:val="1"/>
          <w:numId w:val="27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If </w:t>
      </w:r>
      <w:r w:rsidRPr="00216313">
        <w:rPr>
          <w:i/>
          <w:iCs/>
          <w:sz w:val="24"/>
          <w:szCs w:val="24"/>
          <w:highlight w:val="yellow"/>
          <w:lang w:val="en-GB"/>
        </w:rPr>
        <w:t>I had</w:t>
      </w:r>
      <w:r w:rsidRPr="00DD5417">
        <w:rPr>
          <w:i/>
          <w:iCs/>
          <w:sz w:val="24"/>
          <w:szCs w:val="24"/>
          <w:lang w:val="en-GB"/>
        </w:rPr>
        <w:t xml:space="preserve"> more time, I </w:t>
      </w:r>
      <w:r w:rsidRPr="00216313">
        <w:rPr>
          <w:b/>
          <w:bCs/>
          <w:i/>
          <w:iCs/>
          <w:sz w:val="24"/>
          <w:szCs w:val="24"/>
          <w:highlight w:val="yellow"/>
          <w:lang w:val="en-GB"/>
        </w:rPr>
        <w:t>would</w:t>
      </w:r>
      <w:r w:rsidRPr="00216313">
        <w:rPr>
          <w:i/>
          <w:iCs/>
          <w:sz w:val="24"/>
          <w:szCs w:val="24"/>
          <w:highlight w:val="yellow"/>
          <w:lang w:val="en-GB"/>
        </w:rPr>
        <w:t xml:space="preserve"> conduct</w:t>
      </w:r>
      <w:r w:rsidRPr="00DD5417">
        <w:rPr>
          <w:i/>
          <w:iCs/>
          <w:sz w:val="24"/>
          <w:szCs w:val="24"/>
          <w:lang w:val="en-GB"/>
        </w:rPr>
        <w:t xml:space="preserve"> additional experiments.</w:t>
      </w:r>
    </w:p>
    <w:p w14:paraId="6783C27A" w14:textId="3D49C1F8" w:rsidR="00DD5417" w:rsidRPr="00DD5417" w:rsidRDefault="00DD5417" w:rsidP="00DD5417">
      <w:pPr>
        <w:numPr>
          <w:ilvl w:val="1"/>
          <w:numId w:val="27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I </w:t>
      </w:r>
      <w:r w:rsidRPr="00216313">
        <w:rPr>
          <w:b/>
          <w:bCs/>
          <w:i/>
          <w:iCs/>
          <w:color w:val="FF0000"/>
          <w:sz w:val="24"/>
          <w:szCs w:val="24"/>
          <w:lang w:val="en-GB"/>
        </w:rPr>
        <w:t>would</w:t>
      </w:r>
      <w:r w:rsidRPr="00216313">
        <w:rPr>
          <w:i/>
          <w:iCs/>
          <w:color w:val="FF0000"/>
          <w:sz w:val="24"/>
          <w:szCs w:val="24"/>
          <w:lang w:val="en-GB"/>
        </w:rPr>
        <w:t xml:space="preserve"> like</w:t>
      </w:r>
      <w:r w:rsidR="00216313">
        <w:rPr>
          <w:i/>
          <w:iCs/>
          <w:color w:val="FF0000"/>
          <w:sz w:val="24"/>
          <w:szCs w:val="24"/>
          <w:lang w:val="en-GB"/>
        </w:rPr>
        <w:t>/ VORREI</w:t>
      </w:r>
      <w:r w:rsidRPr="00216313">
        <w:rPr>
          <w:i/>
          <w:iCs/>
          <w:color w:val="FF0000"/>
          <w:sz w:val="24"/>
          <w:szCs w:val="24"/>
          <w:lang w:val="en-GB"/>
        </w:rPr>
        <w:t xml:space="preserve"> to</w:t>
      </w:r>
      <w:r w:rsidRPr="00216313">
        <w:rPr>
          <w:i/>
          <w:iCs/>
          <w:sz w:val="24"/>
          <w:szCs w:val="24"/>
          <w:lang w:val="en-GB"/>
        </w:rPr>
        <w:t xml:space="preserve"> </w:t>
      </w:r>
      <w:r w:rsidRPr="00DD5417">
        <w:rPr>
          <w:i/>
          <w:iCs/>
          <w:sz w:val="24"/>
          <w:szCs w:val="24"/>
          <w:lang w:val="en-GB"/>
        </w:rPr>
        <w:t>discuss the investment strategy during the meeting.</w:t>
      </w:r>
    </w:p>
    <w:p w14:paraId="44C8A381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6535F767">
          <v:rect id="_x0000_i1032" style="width:0;height:1.5pt" o:hralign="center" o:hrstd="t" o:hr="t" fillcolor="#a0a0a0" stroked="f"/>
        </w:pict>
      </w:r>
    </w:p>
    <w:p w14:paraId="603555E4" w14:textId="77777777" w:rsidR="00DD5417" w:rsidRPr="00DD5417" w:rsidRDefault="00DD5417" w:rsidP="00DD5417">
      <w:pPr>
        <w:rPr>
          <w:b/>
          <w:bCs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lastRenderedPageBreak/>
        <w:t>8. Shall</w:t>
      </w:r>
    </w:p>
    <w:p w14:paraId="792CF759" w14:textId="77777777" w:rsidR="00DD5417" w:rsidRPr="00DD5417" w:rsidRDefault="00DD5417" w:rsidP="00DD5417">
      <w:pPr>
        <w:numPr>
          <w:ilvl w:val="0"/>
          <w:numId w:val="28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Shall + base form of the verb (e.g., shall do)</w:t>
      </w:r>
    </w:p>
    <w:p w14:paraId="4D1A0446" w14:textId="77777777" w:rsidR="00DD5417" w:rsidRPr="00DD5417" w:rsidRDefault="00DD5417" w:rsidP="00DD5417">
      <w:pPr>
        <w:numPr>
          <w:ilvl w:val="0"/>
          <w:numId w:val="28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7A22BD7B" w14:textId="77777777" w:rsidR="00DD5417" w:rsidRPr="00DD5417" w:rsidRDefault="00DD5417" w:rsidP="00DD5417">
      <w:pPr>
        <w:numPr>
          <w:ilvl w:val="1"/>
          <w:numId w:val="28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Suggestion or Offer</w:t>
      </w:r>
      <w:r w:rsidRPr="00DD5417">
        <w:rPr>
          <w:sz w:val="24"/>
          <w:szCs w:val="24"/>
          <w:lang w:val="en-GB"/>
        </w:rPr>
        <w:t>: More commonly used in British English for suggestions or future actions.</w:t>
      </w:r>
    </w:p>
    <w:p w14:paraId="21CBFF89" w14:textId="77777777" w:rsidR="00DD5417" w:rsidRPr="00DD5417" w:rsidRDefault="00DD5417" w:rsidP="00DD5417">
      <w:pPr>
        <w:numPr>
          <w:ilvl w:val="1"/>
          <w:numId w:val="28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Formal Obligations</w:t>
      </w:r>
      <w:r w:rsidRPr="00DD5417">
        <w:rPr>
          <w:sz w:val="24"/>
          <w:szCs w:val="24"/>
          <w:lang w:val="en-GB"/>
        </w:rPr>
        <w:t xml:space="preserve">: Used in formal documents to indicate </w:t>
      </w:r>
      <w:r w:rsidRPr="00216313">
        <w:rPr>
          <w:color w:val="FF0000"/>
          <w:sz w:val="24"/>
          <w:szCs w:val="24"/>
          <w:lang w:val="en-GB"/>
        </w:rPr>
        <w:t>obligations</w:t>
      </w:r>
      <w:r w:rsidRPr="00DD5417">
        <w:rPr>
          <w:sz w:val="24"/>
          <w:szCs w:val="24"/>
          <w:lang w:val="en-GB"/>
        </w:rPr>
        <w:t>.</w:t>
      </w:r>
    </w:p>
    <w:p w14:paraId="2A16FB52" w14:textId="77777777" w:rsidR="00DD5417" w:rsidRPr="00DD5417" w:rsidRDefault="00DD5417" w:rsidP="00DD5417">
      <w:pPr>
        <w:numPr>
          <w:ilvl w:val="0"/>
          <w:numId w:val="28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4EB43661" w14:textId="77777777" w:rsidR="00DD5417" w:rsidRPr="00DD5417" w:rsidRDefault="00DD5417" w:rsidP="00DD5417">
      <w:pPr>
        <w:numPr>
          <w:ilvl w:val="1"/>
          <w:numId w:val="28"/>
        </w:numPr>
        <w:rPr>
          <w:sz w:val="24"/>
          <w:szCs w:val="24"/>
          <w:lang w:val="en-GB"/>
        </w:rPr>
      </w:pPr>
      <w:r w:rsidRPr="003E7241">
        <w:rPr>
          <w:i/>
          <w:iCs/>
          <w:color w:val="FF0000"/>
          <w:sz w:val="24"/>
          <w:szCs w:val="24"/>
          <w:lang w:val="en-GB"/>
        </w:rPr>
        <w:t>Shall w</w:t>
      </w:r>
      <w:r w:rsidRPr="00DD5417">
        <w:rPr>
          <w:i/>
          <w:iCs/>
          <w:sz w:val="24"/>
          <w:szCs w:val="24"/>
          <w:lang w:val="en-GB"/>
        </w:rPr>
        <w:t>e explore the algorithm’s performance metrics together?</w:t>
      </w:r>
    </w:p>
    <w:p w14:paraId="72970CEA" w14:textId="77777777" w:rsidR="00DD5417" w:rsidRPr="00DD5417" w:rsidRDefault="00DD5417" w:rsidP="00DD5417">
      <w:pPr>
        <w:numPr>
          <w:ilvl w:val="1"/>
          <w:numId w:val="28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All participants </w:t>
      </w:r>
      <w:r w:rsidRPr="00DD5417">
        <w:rPr>
          <w:b/>
          <w:bCs/>
          <w:i/>
          <w:iCs/>
          <w:sz w:val="24"/>
          <w:szCs w:val="24"/>
          <w:lang w:val="en-GB"/>
        </w:rPr>
        <w:t>shall</w:t>
      </w:r>
      <w:r w:rsidRPr="00DD5417">
        <w:rPr>
          <w:i/>
          <w:iCs/>
          <w:sz w:val="24"/>
          <w:szCs w:val="24"/>
          <w:lang w:val="en-GB"/>
        </w:rPr>
        <w:t xml:space="preserve"> adhere to the guidelines outlined in the protocol.</w:t>
      </w:r>
    </w:p>
    <w:p w14:paraId="27D75981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62610933">
          <v:rect id="_x0000_i1033" style="width:0;height:1.5pt" o:hralign="center" o:hrstd="t" o:hr="t" fillcolor="#a0a0a0" stroked="f"/>
        </w:pict>
      </w:r>
    </w:p>
    <w:p w14:paraId="0B91844E" w14:textId="77777777" w:rsidR="00DD5417" w:rsidRPr="003E7241" w:rsidRDefault="00DD5417" w:rsidP="00DD5417">
      <w:pPr>
        <w:rPr>
          <w:b/>
          <w:bCs/>
          <w:color w:val="FF0000"/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 xml:space="preserve">9. </w:t>
      </w:r>
      <w:r w:rsidRPr="003E7241">
        <w:rPr>
          <w:b/>
          <w:bCs/>
          <w:color w:val="FF0000"/>
          <w:sz w:val="24"/>
          <w:szCs w:val="24"/>
          <w:lang w:val="en-GB"/>
        </w:rPr>
        <w:t>Ought to</w:t>
      </w:r>
    </w:p>
    <w:p w14:paraId="688D6107" w14:textId="77777777" w:rsidR="00DD5417" w:rsidRPr="00DD5417" w:rsidRDefault="00DD5417" w:rsidP="00DD5417">
      <w:pPr>
        <w:numPr>
          <w:ilvl w:val="0"/>
          <w:numId w:val="29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Form</w:t>
      </w:r>
      <w:r w:rsidRPr="00DD5417">
        <w:rPr>
          <w:sz w:val="24"/>
          <w:szCs w:val="24"/>
          <w:lang w:val="en-GB"/>
        </w:rPr>
        <w:t>: Ought to + base form of the verb (e.g., ought to do)</w:t>
      </w:r>
    </w:p>
    <w:p w14:paraId="12D02855" w14:textId="77777777" w:rsidR="00DD5417" w:rsidRPr="00DD5417" w:rsidRDefault="00DD5417" w:rsidP="00DD5417">
      <w:pPr>
        <w:numPr>
          <w:ilvl w:val="0"/>
          <w:numId w:val="29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Function</w:t>
      </w:r>
      <w:r w:rsidRPr="00DD5417">
        <w:rPr>
          <w:sz w:val="24"/>
          <w:szCs w:val="24"/>
          <w:lang w:val="en-GB"/>
        </w:rPr>
        <w:t>:</w:t>
      </w:r>
    </w:p>
    <w:p w14:paraId="56A7EFBD" w14:textId="77777777" w:rsidR="00DD5417" w:rsidRPr="00DD5417" w:rsidRDefault="00DD5417" w:rsidP="00DD5417">
      <w:pPr>
        <w:numPr>
          <w:ilvl w:val="1"/>
          <w:numId w:val="29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Advice or Recommendation</w:t>
      </w:r>
      <w:r w:rsidRPr="00DD5417">
        <w:rPr>
          <w:sz w:val="24"/>
          <w:szCs w:val="24"/>
          <w:lang w:val="en-GB"/>
        </w:rPr>
        <w:t xml:space="preserve">: </w:t>
      </w:r>
      <w:proofErr w:type="gramStart"/>
      <w:r w:rsidRPr="00DD5417">
        <w:rPr>
          <w:sz w:val="24"/>
          <w:szCs w:val="24"/>
          <w:lang w:val="en-GB"/>
        </w:rPr>
        <w:t>Similar to</w:t>
      </w:r>
      <w:proofErr w:type="gramEnd"/>
      <w:r w:rsidRPr="00DD5417">
        <w:rPr>
          <w:sz w:val="24"/>
          <w:szCs w:val="24"/>
          <w:lang w:val="en-GB"/>
        </w:rPr>
        <w:t xml:space="preserve"> "should," it indicates what is right or advisable.</w:t>
      </w:r>
    </w:p>
    <w:p w14:paraId="03A4FB9B" w14:textId="77777777" w:rsidR="00DD5417" w:rsidRPr="00DD5417" w:rsidRDefault="00DD5417" w:rsidP="00DD5417">
      <w:pPr>
        <w:numPr>
          <w:ilvl w:val="1"/>
          <w:numId w:val="29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Moral Obligation</w:t>
      </w:r>
      <w:r w:rsidRPr="00DD5417">
        <w:rPr>
          <w:sz w:val="24"/>
          <w:szCs w:val="24"/>
          <w:lang w:val="en-GB"/>
        </w:rPr>
        <w:t>: Suggests a moral duty.</w:t>
      </w:r>
    </w:p>
    <w:p w14:paraId="6B5529E5" w14:textId="77777777" w:rsidR="00DD5417" w:rsidRPr="00DD5417" w:rsidRDefault="00DD5417" w:rsidP="00DD5417">
      <w:pPr>
        <w:numPr>
          <w:ilvl w:val="0"/>
          <w:numId w:val="29"/>
        </w:numPr>
        <w:rPr>
          <w:sz w:val="24"/>
          <w:szCs w:val="24"/>
          <w:lang w:val="en-GB"/>
        </w:rPr>
      </w:pPr>
      <w:r w:rsidRPr="00DD5417">
        <w:rPr>
          <w:b/>
          <w:bCs/>
          <w:sz w:val="24"/>
          <w:szCs w:val="24"/>
          <w:lang w:val="en-GB"/>
        </w:rPr>
        <w:t>Examples</w:t>
      </w:r>
      <w:r w:rsidRPr="00DD5417">
        <w:rPr>
          <w:sz w:val="24"/>
          <w:szCs w:val="24"/>
          <w:lang w:val="en-GB"/>
        </w:rPr>
        <w:t>:</w:t>
      </w:r>
    </w:p>
    <w:p w14:paraId="3D35260F" w14:textId="21D181FC" w:rsidR="00DD5417" w:rsidRPr="00DD5417" w:rsidRDefault="00DD5417" w:rsidP="00DD5417">
      <w:pPr>
        <w:numPr>
          <w:ilvl w:val="1"/>
          <w:numId w:val="29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Investors </w:t>
      </w:r>
      <w:r w:rsidRPr="00DD5417">
        <w:rPr>
          <w:b/>
          <w:bCs/>
          <w:i/>
          <w:iCs/>
          <w:sz w:val="24"/>
          <w:szCs w:val="24"/>
          <w:lang w:val="en-GB"/>
        </w:rPr>
        <w:t>ought to</w:t>
      </w:r>
      <w:r w:rsidRPr="00DD5417">
        <w:rPr>
          <w:i/>
          <w:iCs/>
          <w:sz w:val="24"/>
          <w:szCs w:val="24"/>
          <w:lang w:val="en-GB"/>
        </w:rPr>
        <w:t xml:space="preserve"> consider ethical implications when selecting stocks</w:t>
      </w:r>
      <w:r w:rsidR="003E7241">
        <w:rPr>
          <w:i/>
          <w:iCs/>
          <w:sz w:val="24"/>
          <w:szCs w:val="24"/>
          <w:lang w:val="en-GB"/>
        </w:rPr>
        <w:t xml:space="preserve"> (SHARES ON THE MARKET – AZIONI FINANZIARIE SUL MERCATO</w:t>
      </w:r>
      <w:proofErr w:type="gramStart"/>
      <w:r w:rsidR="003E7241">
        <w:rPr>
          <w:i/>
          <w:iCs/>
          <w:sz w:val="24"/>
          <w:szCs w:val="24"/>
          <w:lang w:val="en-GB"/>
        </w:rPr>
        <w:t xml:space="preserve">) </w:t>
      </w:r>
      <w:r w:rsidRPr="00DD5417">
        <w:rPr>
          <w:i/>
          <w:iCs/>
          <w:sz w:val="24"/>
          <w:szCs w:val="24"/>
          <w:lang w:val="en-GB"/>
        </w:rPr>
        <w:t>.</w:t>
      </w:r>
      <w:proofErr w:type="gramEnd"/>
    </w:p>
    <w:p w14:paraId="3B01EEA2" w14:textId="77777777" w:rsidR="00DD5417" w:rsidRPr="00DD5417" w:rsidRDefault="00DD5417" w:rsidP="00DD5417">
      <w:pPr>
        <w:numPr>
          <w:ilvl w:val="1"/>
          <w:numId w:val="29"/>
        </w:numPr>
        <w:rPr>
          <w:sz w:val="24"/>
          <w:szCs w:val="24"/>
          <w:lang w:val="en-GB"/>
        </w:rPr>
      </w:pPr>
      <w:r w:rsidRPr="00DD5417">
        <w:rPr>
          <w:i/>
          <w:iCs/>
          <w:sz w:val="24"/>
          <w:szCs w:val="24"/>
          <w:lang w:val="en-GB"/>
        </w:rPr>
        <w:t xml:space="preserve">Students </w:t>
      </w:r>
      <w:r w:rsidRPr="00DD5417">
        <w:rPr>
          <w:b/>
          <w:bCs/>
          <w:i/>
          <w:iCs/>
          <w:sz w:val="24"/>
          <w:szCs w:val="24"/>
          <w:lang w:val="en-GB"/>
        </w:rPr>
        <w:t>ought to</w:t>
      </w:r>
      <w:r w:rsidRPr="00DD5417">
        <w:rPr>
          <w:i/>
          <w:iCs/>
          <w:sz w:val="24"/>
          <w:szCs w:val="24"/>
          <w:lang w:val="en-GB"/>
        </w:rPr>
        <w:t xml:space="preserve"> complete their assignments on time to avoid penalties.</w:t>
      </w:r>
    </w:p>
    <w:p w14:paraId="542C86E1" w14:textId="77777777" w:rsidR="00DD5417" w:rsidRPr="00DD5417" w:rsidRDefault="00000000" w:rsidP="00DD541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pict w14:anchorId="3FAAE11D">
          <v:rect id="_x0000_i1034" style="width:0;height:1.5pt" o:hralign="center" o:hrstd="t" o:hr="t" fillcolor="#a0a0a0" stroked="f"/>
        </w:pict>
      </w:r>
    </w:p>
    <w:p w14:paraId="570D6511" w14:textId="0BD08810" w:rsidR="00851CCA" w:rsidRDefault="00851CCA" w:rsidP="00851CCA">
      <w:pPr>
        <w:rPr>
          <w:b/>
          <w:bCs/>
          <w:sz w:val="24"/>
          <w:szCs w:val="24"/>
          <w:lang w:val="en-GB"/>
        </w:rPr>
      </w:pPr>
    </w:p>
    <w:p w14:paraId="559DD799" w14:textId="719B9BDC" w:rsidR="008E51B3" w:rsidRDefault="008E51B3" w:rsidP="00851CCA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EXERCISE </w:t>
      </w:r>
      <w:r w:rsidR="00FA0B7B">
        <w:rPr>
          <w:b/>
          <w:bCs/>
          <w:sz w:val="24"/>
          <w:szCs w:val="24"/>
          <w:lang w:val="en-GB"/>
        </w:rPr>
        <w:t>on MODALS.</w:t>
      </w:r>
      <w:r w:rsidR="00E26E50">
        <w:rPr>
          <w:b/>
          <w:bCs/>
          <w:sz w:val="24"/>
          <w:szCs w:val="24"/>
          <w:lang w:val="en-GB"/>
        </w:rPr>
        <w:t xml:space="preserve"> - </w:t>
      </w:r>
      <w:r w:rsidR="00FA0B7B">
        <w:rPr>
          <w:b/>
          <w:bCs/>
          <w:sz w:val="24"/>
          <w:szCs w:val="24"/>
          <w:lang w:val="en-GB"/>
        </w:rPr>
        <w:t>CHOOSE</w:t>
      </w:r>
      <w:r w:rsidR="00E26E50">
        <w:rPr>
          <w:b/>
          <w:bCs/>
          <w:sz w:val="24"/>
          <w:szCs w:val="24"/>
          <w:lang w:val="en-GB"/>
        </w:rPr>
        <w:t xml:space="preserve"> the right </w:t>
      </w:r>
      <w:r w:rsidR="00FA0B7B">
        <w:rPr>
          <w:b/>
          <w:bCs/>
          <w:sz w:val="24"/>
          <w:szCs w:val="24"/>
          <w:lang w:val="en-GB"/>
        </w:rPr>
        <w:t>OPTION</w:t>
      </w:r>
      <w:r w:rsidR="00E26E50">
        <w:rPr>
          <w:b/>
          <w:bCs/>
          <w:sz w:val="24"/>
          <w:szCs w:val="24"/>
          <w:lang w:val="en-GB"/>
        </w:rPr>
        <w:t>.</w:t>
      </w:r>
    </w:p>
    <w:p w14:paraId="3C07DB43" w14:textId="0E0BA3E4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Investors _</w:t>
      </w:r>
      <w:r w:rsidR="003E7241">
        <w:rPr>
          <w:sz w:val="24"/>
          <w:szCs w:val="24"/>
          <w:lang w:val="en-GB"/>
        </w:rPr>
        <w:t xml:space="preserve">SHOULD </w:t>
      </w:r>
      <w:r w:rsidRPr="008E51B3">
        <w:rPr>
          <w:sz w:val="24"/>
          <w:szCs w:val="24"/>
          <w:lang w:val="en-GB"/>
        </w:rPr>
        <w:t xml:space="preserve">_ conduct </w:t>
      </w:r>
      <w:r w:rsidRPr="003E7241">
        <w:rPr>
          <w:sz w:val="24"/>
          <w:szCs w:val="24"/>
          <w:highlight w:val="yellow"/>
          <w:lang w:val="en-GB"/>
        </w:rPr>
        <w:t>thorough</w:t>
      </w:r>
      <w:r w:rsidR="003E7241">
        <w:rPr>
          <w:sz w:val="24"/>
          <w:szCs w:val="24"/>
          <w:lang w:val="en-GB"/>
        </w:rPr>
        <w:t xml:space="preserve"> = /THO RO</w:t>
      </w:r>
      <w:proofErr w:type="gramStart"/>
      <w:r w:rsidR="003E7241">
        <w:rPr>
          <w:sz w:val="24"/>
          <w:szCs w:val="24"/>
          <w:lang w:val="en-GB"/>
        </w:rPr>
        <w:t>/  APPROFONDITO</w:t>
      </w:r>
      <w:proofErr w:type="gramEnd"/>
      <w:r w:rsidRPr="008E51B3">
        <w:rPr>
          <w:sz w:val="24"/>
          <w:szCs w:val="24"/>
          <w:lang w:val="en-GB"/>
        </w:rPr>
        <w:t xml:space="preserve"> research before making any investment. </w:t>
      </w:r>
      <w:r w:rsidR="003E7241">
        <w:rPr>
          <w:sz w:val="24"/>
          <w:szCs w:val="24"/>
          <w:lang w:val="en-GB"/>
        </w:rPr>
        <w:br/>
        <w:t>TO MAKE INVESTMENTS / TO MAKE DECISIONS</w:t>
      </w:r>
      <w:r w:rsidR="003E7241">
        <w:rPr>
          <w:sz w:val="24"/>
          <w:szCs w:val="24"/>
          <w:lang w:val="en-GB"/>
        </w:rPr>
        <w:br/>
        <w:t xml:space="preserve">BLACK SWAN </w:t>
      </w:r>
    </w:p>
    <w:p w14:paraId="14737714" w14:textId="2FEA71D3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Analysts _</w:t>
      </w:r>
      <w:r w:rsidR="003E7241">
        <w:rPr>
          <w:sz w:val="24"/>
          <w:szCs w:val="24"/>
          <w:lang w:val="en-GB"/>
        </w:rPr>
        <w:t xml:space="preserve">CAN </w:t>
      </w:r>
      <w:r w:rsidRPr="008E51B3">
        <w:rPr>
          <w:sz w:val="24"/>
          <w:szCs w:val="24"/>
          <w:lang w:val="en-GB"/>
        </w:rPr>
        <w:t xml:space="preserve">__ </w:t>
      </w:r>
      <w:proofErr w:type="spellStart"/>
      <w:r w:rsidRPr="008E51B3">
        <w:rPr>
          <w:sz w:val="24"/>
          <w:szCs w:val="24"/>
          <w:lang w:val="en-GB"/>
        </w:rPr>
        <w:t>analyze</w:t>
      </w:r>
      <w:proofErr w:type="spellEnd"/>
      <w:r w:rsidRPr="008E51B3">
        <w:rPr>
          <w:sz w:val="24"/>
          <w:szCs w:val="24"/>
          <w:lang w:val="en-GB"/>
        </w:rPr>
        <w:t xml:space="preserve"> past performance data to predict future trends. </w:t>
      </w:r>
    </w:p>
    <w:p w14:paraId="2CABF6A9" w14:textId="7EE1DA95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You _</w:t>
      </w:r>
      <w:r w:rsidR="003E7241">
        <w:rPr>
          <w:sz w:val="24"/>
          <w:szCs w:val="24"/>
          <w:lang w:val="en-GB"/>
        </w:rPr>
        <w:t xml:space="preserve">SHOULD </w:t>
      </w:r>
      <w:r w:rsidRPr="008E51B3">
        <w:rPr>
          <w:sz w:val="24"/>
          <w:szCs w:val="24"/>
          <w:lang w:val="en-GB"/>
        </w:rPr>
        <w:t>__ consider diversifying your portfolio to minimize risk.</w:t>
      </w:r>
    </w:p>
    <w:p w14:paraId="5C22744E" w14:textId="1ABA4994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This investment _</w:t>
      </w:r>
      <w:r w:rsidR="003E7241">
        <w:rPr>
          <w:sz w:val="24"/>
          <w:szCs w:val="24"/>
          <w:lang w:val="en-GB"/>
        </w:rPr>
        <w:t>COULD</w:t>
      </w:r>
      <w:r w:rsidR="00ED250E">
        <w:rPr>
          <w:sz w:val="24"/>
          <w:szCs w:val="24"/>
          <w:lang w:val="en-GB"/>
        </w:rPr>
        <w:t>/MIGHT</w:t>
      </w:r>
      <w:r w:rsidRPr="008E51B3">
        <w:rPr>
          <w:sz w:val="24"/>
          <w:szCs w:val="24"/>
          <w:lang w:val="en-GB"/>
        </w:rPr>
        <w:t xml:space="preserve">__ </w:t>
      </w:r>
      <w:r w:rsidRPr="003E7241">
        <w:rPr>
          <w:color w:val="FF0000"/>
          <w:sz w:val="24"/>
          <w:szCs w:val="24"/>
          <w:lang w:val="en-GB"/>
        </w:rPr>
        <w:t xml:space="preserve">yield </w:t>
      </w:r>
      <w:r w:rsidR="003E7241">
        <w:rPr>
          <w:color w:val="FF0000"/>
          <w:sz w:val="24"/>
          <w:szCs w:val="24"/>
          <w:lang w:val="en-GB"/>
        </w:rPr>
        <w:t xml:space="preserve">/ </w:t>
      </w:r>
      <w:r w:rsidR="00ED250E">
        <w:rPr>
          <w:color w:val="FF0000"/>
          <w:sz w:val="24"/>
          <w:szCs w:val="24"/>
          <w:lang w:val="en-GB"/>
        </w:rPr>
        <w:t xml:space="preserve">RENDERE / PORTARE /PRODURRE </w:t>
      </w:r>
      <w:r w:rsidRPr="008E51B3">
        <w:rPr>
          <w:sz w:val="24"/>
          <w:szCs w:val="24"/>
          <w:lang w:val="en-GB"/>
        </w:rPr>
        <w:t xml:space="preserve">higher returns if the market conditions are </w:t>
      </w:r>
      <w:proofErr w:type="spellStart"/>
      <w:r w:rsidRPr="008E51B3">
        <w:rPr>
          <w:sz w:val="24"/>
          <w:szCs w:val="24"/>
          <w:lang w:val="en-GB"/>
        </w:rPr>
        <w:t>favorable</w:t>
      </w:r>
      <w:proofErr w:type="spellEnd"/>
      <w:r w:rsidRPr="008E51B3">
        <w:rPr>
          <w:sz w:val="24"/>
          <w:szCs w:val="24"/>
          <w:lang w:val="en-GB"/>
        </w:rPr>
        <w:t>.</w:t>
      </w:r>
    </w:p>
    <w:p w14:paraId="30D4B60B" w14:textId="094590B2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lastRenderedPageBreak/>
        <w:t>Investors _</w:t>
      </w:r>
      <w:r w:rsidR="00ED250E">
        <w:rPr>
          <w:sz w:val="24"/>
          <w:szCs w:val="24"/>
          <w:lang w:val="en-GB"/>
        </w:rPr>
        <w:t xml:space="preserve">OUGHT TO/ SHALL /SHOULD </w:t>
      </w:r>
      <w:r w:rsidRPr="008E51B3">
        <w:rPr>
          <w:sz w:val="24"/>
          <w:szCs w:val="24"/>
          <w:lang w:val="en-GB"/>
        </w:rPr>
        <w:t xml:space="preserve">___ assess the financial health of a company before buying stocks. </w:t>
      </w:r>
    </w:p>
    <w:p w14:paraId="6B589870" w14:textId="51C8E275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If they had more resources, they _</w:t>
      </w:r>
      <w:r w:rsidR="00ED250E">
        <w:rPr>
          <w:sz w:val="24"/>
          <w:szCs w:val="24"/>
          <w:lang w:val="en-GB"/>
        </w:rPr>
        <w:t xml:space="preserve">COULD </w:t>
      </w:r>
      <w:r w:rsidRPr="008E51B3">
        <w:rPr>
          <w:sz w:val="24"/>
          <w:szCs w:val="24"/>
          <w:lang w:val="en-GB"/>
        </w:rPr>
        <w:t>___ expand their analysis to include more variables</w:t>
      </w:r>
      <w:r w:rsidR="00ED250E">
        <w:rPr>
          <w:sz w:val="24"/>
          <w:szCs w:val="24"/>
          <w:lang w:val="en-GB"/>
        </w:rPr>
        <w:t xml:space="preserve"> / VA RAI A BOLS/</w:t>
      </w:r>
      <w:r w:rsidRPr="008E51B3">
        <w:rPr>
          <w:sz w:val="24"/>
          <w:szCs w:val="24"/>
          <w:lang w:val="en-GB"/>
        </w:rPr>
        <w:t xml:space="preserve">. </w:t>
      </w:r>
    </w:p>
    <w:p w14:paraId="40DCF5BA" w14:textId="3E3B6CE5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I _</w:t>
      </w:r>
      <w:r w:rsidR="00ED250E">
        <w:rPr>
          <w:sz w:val="24"/>
          <w:szCs w:val="24"/>
          <w:lang w:val="en-GB"/>
        </w:rPr>
        <w:t xml:space="preserve">CAN/ </w:t>
      </w:r>
      <w:proofErr w:type="gramStart"/>
      <w:r w:rsidR="00ED250E" w:rsidRPr="00A57ED3">
        <w:rPr>
          <w:sz w:val="24"/>
          <w:szCs w:val="24"/>
          <w:highlight w:val="cyan"/>
          <w:lang w:val="en-GB"/>
        </w:rPr>
        <w:t xml:space="preserve">WOULD </w:t>
      </w:r>
      <w:r w:rsidRPr="00A57ED3">
        <w:rPr>
          <w:sz w:val="24"/>
          <w:szCs w:val="24"/>
          <w:highlight w:val="cyan"/>
          <w:lang w:val="en-GB"/>
        </w:rPr>
        <w:t xml:space="preserve"> recommend</w:t>
      </w:r>
      <w:proofErr w:type="gramEnd"/>
      <w:r w:rsidRPr="008E51B3">
        <w:rPr>
          <w:sz w:val="24"/>
          <w:szCs w:val="24"/>
          <w:lang w:val="en-GB"/>
        </w:rPr>
        <w:t xml:space="preserve"> spea</w:t>
      </w:r>
      <w:r w:rsidRPr="00ED250E">
        <w:rPr>
          <w:b/>
          <w:bCs/>
          <w:color w:val="FF0000"/>
          <w:sz w:val="24"/>
          <w:szCs w:val="24"/>
          <w:lang w:val="en-GB"/>
        </w:rPr>
        <w:t>king</w:t>
      </w:r>
      <w:r w:rsidRPr="008E51B3">
        <w:rPr>
          <w:sz w:val="24"/>
          <w:szCs w:val="24"/>
          <w:lang w:val="en-GB"/>
        </w:rPr>
        <w:t xml:space="preserve"> with a financial advisor for personalized advice.</w:t>
      </w:r>
      <w:r w:rsidR="00ED250E">
        <w:rPr>
          <w:sz w:val="24"/>
          <w:szCs w:val="24"/>
          <w:lang w:val="en-GB"/>
        </w:rPr>
        <w:t xml:space="preserve"> NOTE= RECOMMEND + GERUND</w:t>
      </w:r>
    </w:p>
    <w:p w14:paraId="77CBAFEB" w14:textId="445E742E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Investors _</w:t>
      </w:r>
      <w:r w:rsidR="00ED250E">
        <w:rPr>
          <w:sz w:val="24"/>
          <w:szCs w:val="24"/>
          <w:lang w:val="en-GB"/>
        </w:rPr>
        <w:t>SHOULD</w:t>
      </w:r>
      <w:r w:rsidRPr="008E51B3">
        <w:rPr>
          <w:sz w:val="24"/>
          <w:szCs w:val="24"/>
          <w:lang w:val="en-GB"/>
        </w:rPr>
        <w:t xml:space="preserve">____ review their investment strategies regularly. </w:t>
      </w:r>
    </w:p>
    <w:p w14:paraId="5C28B1EC" w14:textId="40438F26" w:rsidR="008E51B3" w:rsidRPr="008E51B3" w:rsidRDefault="008E51B3" w:rsidP="008E51B3">
      <w:pPr>
        <w:numPr>
          <w:ilvl w:val="0"/>
          <w:numId w:val="30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You _</w:t>
      </w:r>
      <w:r w:rsidR="00ED250E">
        <w:rPr>
          <w:sz w:val="24"/>
          <w:szCs w:val="24"/>
          <w:lang w:val="en-GB"/>
        </w:rPr>
        <w:t xml:space="preserve">SHOULD </w:t>
      </w:r>
      <w:r w:rsidRPr="008E51B3">
        <w:rPr>
          <w:sz w:val="24"/>
          <w:szCs w:val="24"/>
          <w:lang w:val="en-GB"/>
        </w:rPr>
        <w:t xml:space="preserve">_ </w:t>
      </w:r>
      <w:proofErr w:type="gramStart"/>
      <w:r w:rsidRPr="00ED250E">
        <w:rPr>
          <w:sz w:val="24"/>
          <w:szCs w:val="24"/>
          <w:highlight w:val="yellow"/>
          <w:lang w:val="en-GB"/>
        </w:rPr>
        <w:t>take into account</w:t>
      </w:r>
      <w:proofErr w:type="gramEnd"/>
      <w:r w:rsidRPr="008E51B3">
        <w:rPr>
          <w:sz w:val="24"/>
          <w:szCs w:val="24"/>
          <w:lang w:val="en-GB"/>
        </w:rPr>
        <w:t xml:space="preserve"> </w:t>
      </w:r>
      <w:r w:rsidR="00ED250E">
        <w:rPr>
          <w:sz w:val="24"/>
          <w:szCs w:val="24"/>
          <w:lang w:val="en-GB"/>
        </w:rPr>
        <w:t xml:space="preserve">= CONSIDERARE </w:t>
      </w:r>
      <w:r w:rsidRPr="008E51B3">
        <w:rPr>
          <w:sz w:val="24"/>
          <w:szCs w:val="24"/>
          <w:lang w:val="en-GB"/>
        </w:rPr>
        <w:t xml:space="preserve">the economic indicators when making </w:t>
      </w:r>
      <w:r w:rsidR="00ED250E">
        <w:rPr>
          <w:sz w:val="24"/>
          <w:szCs w:val="24"/>
          <w:lang w:val="en-GB"/>
        </w:rPr>
        <w:t xml:space="preserve">(SI FANNO) </w:t>
      </w:r>
      <w:r w:rsidRPr="008E51B3">
        <w:rPr>
          <w:sz w:val="24"/>
          <w:szCs w:val="24"/>
          <w:lang w:val="en-GB"/>
        </w:rPr>
        <w:t>investment decisions.</w:t>
      </w:r>
    </w:p>
    <w:p w14:paraId="7BDEC98A" w14:textId="1476B21E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Students _</w:t>
      </w:r>
      <w:r w:rsidR="00ED250E">
        <w:rPr>
          <w:sz w:val="24"/>
          <w:szCs w:val="24"/>
          <w:lang w:val="en-GB"/>
        </w:rPr>
        <w:t>SHOULD</w:t>
      </w:r>
      <w:r w:rsidRPr="008E51B3">
        <w:rPr>
          <w:sz w:val="24"/>
          <w:szCs w:val="24"/>
          <w:lang w:val="en-GB"/>
        </w:rPr>
        <w:t xml:space="preserve">_ master fundamental concepts before </w:t>
      </w:r>
      <w:r w:rsidRPr="00ED250E">
        <w:rPr>
          <w:sz w:val="24"/>
          <w:szCs w:val="24"/>
          <w:highlight w:val="yellow"/>
          <w:lang w:val="en-GB"/>
        </w:rPr>
        <w:t>tackling</w:t>
      </w:r>
      <w:r w:rsidRPr="008E51B3">
        <w:rPr>
          <w:sz w:val="24"/>
          <w:szCs w:val="24"/>
          <w:lang w:val="en-GB"/>
        </w:rPr>
        <w:t xml:space="preserve"> complex problems.</w:t>
      </w:r>
      <w:r w:rsidR="00ED250E">
        <w:rPr>
          <w:sz w:val="24"/>
          <w:szCs w:val="24"/>
          <w:lang w:val="en-GB"/>
        </w:rPr>
        <w:br/>
        <w:t>TACKLE = GESTIRE, AFFRONTARE, OCCUPARSI DI QUESTIONI</w:t>
      </w:r>
    </w:p>
    <w:p w14:paraId="2CE6ADB8" w14:textId="2C73F315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Mathematicians _</w:t>
      </w:r>
      <w:r w:rsidR="00ED250E">
        <w:rPr>
          <w:sz w:val="24"/>
          <w:szCs w:val="24"/>
          <w:lang w:val="en-GB"/>
        </w:rPr>
        <w:t>MUST</w:t>
      </w:r>
      <w:r w:rsidRPr="008E51B3">
        <w:rPr>
          <w:sz w:val="24"/>
          <w:szCs w:val="24"/>
          <w:lang w:val="en-GB"/>
        </w:rPr>
        <w:t xml:space="preserve">______ validate their proofs with examples to ensure </w:t>
      </w:r>
      <w:proofErr w:type="spellStart"/>
      <w:r w:rsidRPr="008E51B3">
        <w:rPr>
          <w:sz w:val="24"/>
          <w:szCs w:val="24"/>
          <w:lang w:val="en-GB"/>
        </w:rPr>
        <w:t>a</w:t>
      </w:r>
      <w:r w:rsidR="00ED250E">
        <w:rPr>
          <w:sz w:val="24"/>
          <w:szCs w:val="24"/>
          <w:lang w:val="en-GB"/>
        </w:rPr>
        <w:t>’</w:t>
      </w:r>
      <w:r w:rsidRPr="008E51B3">
        <w:rPr>
          <w:sz w:val="24"/>
          <w:szCs w:val="24"/>
          <w:lang w:val="en-GB"/>
        </w:rPr>
        <w:t>ccuracy</w:t>
      </w:r>
      <w:proofErr w:type="spellEnd"/>
      <w:r w:rsidRPr="008E51B3">
        <w:rPr>
          <w:sz w:val="24"/>
          <w:szCs w:val="24"/>
          <w:lang w:val="en-GB"/>
        </w:rPr>
        <w:t>.</w:t>
      </w:r>
      <w:r w:rsidR="00ED250E">
        <w:rPr>
          <w:sz w:val="24"/>
          <w:szCs w:val="24"/>
          <w:lang w:val="en-GB"/>
        </w:rPr>
        <w:t xml:space="preserve"> / A’KKIU RASI/</w:t>
      </w:r>
      <w:r w:rsidR="00ED250E">
        <w:rPr>
          <w:sz w:val="24"/>
          <w:szCs w:val="24"/>
          <w:lang w:val="en-GB"/>
        </w:rPr>
        <w:br/>
        <w:t xml:space="preserve">TO ENSURE = ASSICURARE </w:t>
      </w:r>
      <w:r w:rsidR="00DF6AB1">
        <w:rPr>
          <w:sz w:val="24"/>
          <w:szCs w:val="24"/>
          <w:lang w:val="en-GB"/>
        </w:rPr>
        <w:t xml:space="preserve">QUALCOSA/ </w:t>
      </w:r>
      <w:r w:rsidR="00ED250E">
        <w:rPr>
          <w:sz w:val="24"/>
          <w:szCs w:val="24"/>
          <w:lang w:val="en-GB"/>
        </w:rPr>
        <w:t>CHE QUALCOSA ACCADA</w:t>
      </w:r>
    </w:p>
    <w:p w14:paraId="28A3259D" w14:textId="3E926184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You _</w:t>
      </w:r>
      <w:r w:rsidR="00DF6AB1">
        <w:rPr>
          <w:sz w:val="24"/>
          <w:szCs w:val="24"/>
          <w:lang w:val="en-GB"/>
        </w:rPr>
        <w:t>COULD/MAY/MIGHT</w:t>
      </w:r>
      <w:r w:rsidRPr="008E51B3">
        <w:rPr>
          <w:sz w:val="24"/>
          <w:szCs w:val="24"/>
          <w:lang w:val="en-GB"/>
        </w:rPr>
        <w:t xml:space="preserve">__ encounter various mathematical models in your studies. </w:t>
      </w:r>
    </w:p>
    <w:p w14:paraId="15E6D39A" w14:textId="145D4EE3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 xml:space="preserve">If the data set is large, it </w:t>
      </w:r>
      <w:r w:rsidR="00DF6AB1">
        <w:rPr>
          <w:sz w:val="24"/>
          <w:szCs w:val="24"/>
          <w:lang w:val="en-GB"/>
        </w:rPr>
        <w:t xml:space="preserve">MIGHT </w:t>
      </w:r>
      <w:r w:rsidRPr="008E51B3">
        <w:rPr>
          <w:sz w:val="24"/>
          <w:szCs w:val="24"/>
          <w:lang w:val="en-GB"/>
        </w:rPr>
        <w:t xml:space="preserve">_ take a long time to process it. </w:t>
      </w:r>
    </w:p>
    <w:p w14:paraId="53506D12" w14:textId="2C992CED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Students __</w:t>
      </w:r>
      <w:r w:rsidR="00DF6AB1" w:rsidRPr="00DF6AB1">
        <w:rPr>
          <w:strike/>
          <w:sz w:val="24"/>
          <w:szCs w:val="24"/>
          <w:lang w:val="en-GB"/>
        </w:rPr>
        <w:t>MUST/MIGHT</w:t>
      </w:r>
      <w:r w:rsidRPr="00DF6AB1">
        <w:rPr>
          <w:strike/>
          <w:sz w:val="24"/>
          <w:szCs w:val="24"/>
          <w:lang w:val="en-GB"/>
        </w:rPr>
        <w:t>_</w:t>
      </w:r>
      <w:r w:rsidR="00DF6AB1" w:rsidRPr="00DF6AB1">
        <w:rPr>
          <w:strike/>
          <w:sz w:val="24"/>
          <w:szCs w:val="24"/>
          <w:lang w:val="en-GB"/>
        </w:rPr>
        <w:t>/</w:t>
      </w:r>
      <w:r w:rsidR="00DF6AB1">
        <w:rPr>
          <w:sz w:val="24"/>
          <w:szCs w:val="24"/>
          <w:lang w:val="en-GB"/>
        </w:rPr>
        <w:t xml:space="preserve"> SHOULD </w:t>
      </w:r>
      <w:r w:rsidR="00A50B13">
        <w:rPr>
          <w:sz w:val="24"/>
          <w:szCs w:val="24"/>
          <w:lang w:val="en-GB"/>
        </w:rPr>
        <w:t>- COULD</w:t>
      </w:r>
      <w:r w:rsidRPr="008E51B3">
        <w:rPr>
          <w:sz w:val="24"/>
          <w:szCs w:val="24"/>
          <w:lang w:val="en-GB"/>
        </w:rPr>
        <w:t xml:space="preserve">_______ solve equations using different methods to find the most efficient approach. </w:t>
      </w:r>
    </w:p>
    <w:p w14:paraId="4F75393C" w14:textId="44CA9420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With practice, you _</w:t>
      </w:r>
      <w:r w:rsidR="00DF6AB1">
        <w:rPr>
          <w:sz w:val="24"/>
          <w:szCs w:val="24"/>
          <w:lang w:val="en-GB"/>
        </w:rPr>
        <w:t>COULD/CAN</w:t>
      </w:r>
      <w:r w:rsidRPr="008E51B3">
        <w:rPr>
          <w:sz w:val="24"/>
          <w:szCs w:val="24"/>
          <w:lang w:val="en-GB"/>
        </w:rPr>
        <w:t xml:space="preserve">__ improve your problem-solving skills. </w:t>
      </w:r>
    </w:p>
    <w:p w14:paraId="5F2189A3" w14:textId="277D9BC0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If you encounter difficulties, you _</w:t>
      </w:r>
      <w:r w:rsidR="00DF6AB1">
        <w:rPr>
          <w:sz w:val="24"/>
          <w:szCs w:val="24"/>
          <w:lang w:val="en-GB"/>
        </w:rPr>
        <w:t>CAN</w:t>
      </w:r>
      <w:r w:rsidRPr="008E51B3">
        <w:rPr>
          <w:sz w:val="24"/>
          <w:szCs w:val="24"/>
          <w:lang w:val="en-GB"/>
        </w:rPr>
        <w:t>____ ask for help from your teacher.</w:t>
      </w:r>
    </w:p>
    <w:p w14:paraId="24AA2010" w14:textId="14BD39F0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We __</w:t>
      </w:r>
      <w:r w:rsidR="00DF6AB1">
        <w:rPr>
          <w:sz w:val="24"/>
          <w:szCs w:val="24"/>
          <w:lang w:val="en-GB"/>
        </w:rPr>
        <w:t>MUST/SHOULD</w:t>
      </w:r>
      <w:r w:rsidRPr="008E51B3">
        <w:rPr>
          <w:sz w:val="24"/>
          <w:szCs w:val="24"/>
          <w:lang w:val="en-GB"/>
        </w:rPr>
        <w:t xml:space="preserve">____ explore different solutions to complex problems. </w:t>
      </w:r>
    </w:p>
    <w:p w14:paraId="2D9CC43B" w14:textId="3CB728A0" w:rsidR="008E51B3" w:rsidRPr="008E51B3" w:rsidRDefault="008E51B3" w:rsidP="008E51B3">
      <w:pPr>
        <w:numPr>
          <w:ilvl w:val="0"/>
          <w:numId w:val="31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Students _</w:t>
      </w:r>
      <w:r w:rsidR="00DF6AB1">
        <w:rPr>
          <w:sz w:val="24"/>
          <w:szCs w:val="24"/>
          <w:lang w:val="en-GB"/>
        </w:rPr>
        <w:t xml:space="preserve">SHOULD </w:t>
      </w:r>
      <w:r w:rsidRPr="008E51B3">
        <w:rPr>
          <w:sz w:val="24"/>
          <w:szCs w:val="24"/>
          <w:lang w:val="en-GB"/>
        </w:rPr>
        <w:t>_ focus on understanding concepts rather than memorizing formulas.</w:t>
      </w:r>
    </w:p>
    <w:p w14:paraId="3C8267BA" w14:textId="45FCFF6D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Developers _</w:t>
      </w:r>
      <w:r w:rsidR="00DF6AB1">
        <w:rPr>
          <w:sz w:val="24"/>
          <w:szCs w:val="24"/>
          <w:lang w:val="en-GB"/>
        </w:rPr>
        <w:t>SHOULD</w:t>
      </w:r>
      <w:r w:rsidRPr="008E51B3">
        <w:rPr>
          <w:sz w:val="24"/>
          <w:szCs w:val="24"/>
          <w:lang w:val="en-GB"/>
        </w:rPr>
        <w:t>__ write clean code to make maintenance easier.</w:t>
      </w:r>
    </w:p>
    <w:p w14:paraId="71D20DEE" w14:textId="6C3983EC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Software engineers _</w:t>
      </w:r>
      <w:r w:rsidR="00DF6AB1">
        <w:rPr>
          <w:sz w:val="24"/>
          <w:szCs w:val="24"/>
          <w:lang w:val="en-GB"/>
        </w:rPr>
        <w:t>SHOULD / MUST / SHALL</w:t>
      </w:r>
      <w:r w:rsidRPr="008E51B3">
        <w:rPr>
          <w:sz w:val="24"/>
          <w:szCs w:val="24"/>
          <w:lang w:val="en-GB"/>
        </w:rPr>
        <w:t>__ test their applications before deployment to identify bugs.</w:t>
      </w:r>
    </w:p>
    <w:p w14:paraId="226D489E" w14:textId="6668E6BE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New programming languages __</w:t>
      </w:r>
      <w:r w:rsidR="00A57ED3">
        <w:rPr>
          <w:sz w:val="24"/>
          <w:szCs w:val="24"/>
          <w:lang w:val="en-GB"/>
        </w:rPr>
        <w:t>CAN</w:t>
      </w:r>
      <w:r w:rsidRPr="008E51B3">
        <w:rPr>
          <w:sz w:val="24"/>
          <w:szCs w:val="24"/>
          <w:lang w:val="en-GB"/>
        </w:rPr>
        <w:t>_</w:t>
      </w:r>
      <w:r w:rsidR="00A57ED3">
        <w:rPr>
          <w:sz w:val="24"/>
          <w:szCs w:val="24"/>
          <w:lang w:val="en-GB"/>
        </w:rPr>
        <w:t>/ MAY</w:t>
      </w:r>
      <w:r w:rsidRPr="008E51B3">
        <w:rPr>
          <w:sz w:val="24"/>
          <w:szCs w:val="24"/>
          <w:lang w:val="en-GB"/>
        </w:rPr>
        <w:t>_ emerge in the tech industry frequently.</w:t>
      </w:r>
    </w:p>
    <w:p w14:paraId="55879144" w14:textId="3AA3D19A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The program _</w:t>
      </w:r>
      <w:r w:rsidR="00A57ED3">
        <w:rPr>
          <w:sz w:val="24"/>
          <w:szCs w:val="24"/>
          <w:lang w:val="en-GB"/>
        </w:rPr>
        <w:t>COULD</w:t>
      </w:r>
      <w:r w:rsidRPr="008E51B3">
        <w:rPr>
          <w:sz w:val="24"/>
          <w:szCs w:val="24"/>
          <w:lang w:val="en-GB"/>
        </w:rPr>
        <w:t>_________ crash if it encounters unexpected input.</w:t>
      </w:r>
    </w:p>
    <w:p w14:paraId="4CDCBC90" w14:textId="7BB92842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Coders _</w:t>
      </w:r>
      <w:r w:rsidR="00A57ED3">
        <w:rPr>
          <w:sz w:val="24"/>
          <w:szCs w:val="24"/>
          <w:lang w:val="en-GB"/>
        </w:rPr>
        <w:t xml:space="preserve">SHOULD </w:t>
      </w:r>
      <w:r w:rsidRPr="008E51B3">
        <w:rPr>
          <w:sz w:val="24"/>
          <w:szCs w:val="24"/>
          <w:lang w:val="en-GB"/>
        </w:rPr>
        <w:t xml:space="preserve">___ use version control systems to manage changes to their code. </w:t>
      </w:r>
    </w:p>
    <w:p w14:paraId="4B3AB881" w14:textId="7AFAE43E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If they had access to better tools, they _</w:t>
      </w:r>
      <w:r w:rsidR="00A57ED3">
        <w:rPr>
          <w:sz w:val="24"/>
          <w:szCs w:val="24"/>
          <w:lang w:val="en-GB"/>
        </w:rPr>
        <w:t>WOULD /COULD</w:t>
      </w:r>
      <w:r w:rsidRPr="008E51B3">
        <w:rPr>
          <w:sz w:val="24"/>
          <w:szCs w:val="24"/>
          <w:lang w:val="en-GB"/>
        </w:rPr>
        <w:t xml:space="preserve"> increase their productivity significantly.</w:t>
      </w:r>
    </w:p>
    <w:p w14:paraId="26C4FEB0" w14:textId="559EE6F9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 xml:space="preserve">I </w:t>
      </w:r>
      <w:r w:rsidRPr="00A57ED3">
        <w:rPr>
          <w:sz w:val="24"/>
          <w:szCs w:val="24"/>
          <w:highlight w:val="cyan"/>
          <w:lang w:val="en-GB"/>
        </w:rPr>
        <w:t>__</w:t>
      </w:r>
      <w:proofErr w:type="gramStart"/>
      <w:r w:rsidR="00A57ED3" w:rsidRPr="00A57ED3">
        <w:rPr>
          <w:sz w:val="24"/>
          <w:szCs w:val="24"/>
          <w:highlight w:val="cyan"/>
          <w:lang w:val="en-GB"/>
        </w:rPr>
        <w:t xml:space="preserve">WOULD </w:t>
      </w:r>
      <w:r w:rsidRPr="00A57ED3">
        <w:rPr>
          <w:sz w:val="24"/>
          <w:szCs w:val="24"/>
          <w:highlight w:val="cyan"/>
          <w:lang w:val="en-GB"/>
        </w:rPr>
        <w:t xml:space="preserve"> suggest</w:t>
      </w:r>
      <w:proofErr w:type="gramEnd"/>
      <w:r w:rsidRPr="008E51B3">
        <w:rPr>
          <w:sz w:val="24"/>
          <w:szCs w:val="24"/>
          <w:lang w:val="en-GB"/>
        </w:rPr>
        <w:t xml:space="preserve"> atten</w:t>
      </w:r>
      <w:r w:rsidRPr="00A57ED3">
        <w:rPr>
          <w:color w:val="FF0000"/>
          <w:sz w:val="24"/>
          <w:szCs w:val="24"/>
          <w:lang w:val="en-GB"/>
        </w:rPr>
        <w:t xml:space="preserve">ding </w:t>
      </w:r>
      <w:r w:rsidRPr="008E51B3">
        <w:rPr>
          <w:sz w:val="24"/>
          <w:szCs w:val="24"/>
          <w:lang w:val="en-GB"/>
        </w:rPr>
        <w:t>workshops to improve your coding skills.</w:t>
      </w:r>
    </w:p>
    <w:p w14:paraId="6E6B66E6" w14:textId="7FBC9DEB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lastRenderedPageBreak/>
        <w:t>We _</w:t>
      </w:r>
      <w:r w:rsidR="00A57ED3">
        <w:rPr>
          <w:sz w:val="24"/>
          <w:szCs w:val="24"/>
          <w:lang w:val="en-GB"/>
        </w:rPr>
        <w:t xml:space="preserve">OUGHT TO </w:t>
      </w:r>
      <w:r w:rsidRPr="008E51B3">
        <w:rPr>
          <w:sz w:val="24"/>
          <w:szCs w:val="24"/>
          <w:lang w:val="en-GB"/>
        </w:rPr>
        <w:t>_ consider the implications of using open-source software in our projects.</w:t>
      </w:r>
    </w:p>
    <w:p w14:paraId="295771E7" w14:textId="7A72C0B8" w:rsidR="008E51B3" w:rsidRPr="008E51B3" w:rsidRDefault="008E51B3" w:rsidP="008E51B3">
      <w:pPr>
        <w:numPr>
          <w:ilvl w:val="0"/>
          <w:numId w:val="32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Programmers _</w:t>
      </w:r>
      <w:r w:rsidR="00A57ED3">
        <w:rPr>
          <w:sz w:val="24"/>
          <w:szCs w:val="24"/>
          <w:lang w:val="en-GB"/>
        </w:rPr>
        <w:t xml:space="preserve">OUGHT TO / SHOULD </w:t>
      </w:r>
      <w:r w:rsidRPr="008E51B3">
        <w:rPr>
          <w:sz w:val="24"/>
          <w:szCs w:val="24"/>
          <w:lang w:val="en-GB"/>
        </w:rPr>
        <w:t>__ optimize their algorithms to improve performance.</w:t>
      </w:r>
    </w:p>
    <w:p w14:paraId="4ED63670" w14:textId="15A201D7" w:rsidR="008E51B3" w:rsidRPr="008E51B3" w:rsidRDefault="008E51B3" w:rsidP="008E51B3">
      <w:pPr>
        <w:numPr>
          <w:ilvl w:val="0"/>
          <w:numId w:val="33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It is essential that finance professionals ___</w:t>
      </w:r>
      <w:r w:rsidR="00A50B13">
        <w:rPr>
          <w:sz w:val="24"/>
          <w:szCs w:val="24"/>
          <w:lang w:val="en-GB"/>
        </w:rPr>
        <w:t>SHOULD</w:t>
      </w:r>
      <w:r w:rsidR="00A57ED3">
        <w:rPr>
          <w:sz w:val="24"/>
          <w:szCs w:val="24"/>
          <w:lang w:val="en-GB"/>
        </w:rPr>
        <w:t xml:space="preserve"> </w:t>
      </w:r>
      <w:r w:rsidRPr="008E51B3">
        <w:rPr>
          <w:sz w:val="24"/>
          <w:szCs w:val="24"/>
          <w:lang w:val="en-GB"/>
        </w:rPr>
        <w:t>_ stay updated with market trends</w:t>
      </w:r>
      <w:r w:rsidR="00CC1D51">
        <w:rPr>
          <w:sz w:val="24"/>
          <w:szCs w:val="24"/>
          <w:lang w:val="en-GB"/>
        </w:rPr>
        <w:t>.</w:t>
      </w:r>
    </w:p>
    <w:p w14:paraId="0AF33FB5" w14:textId="68F9B3DF" w:rsidR="008E51B3" w:rsidRPr="008E51B3" w:rsidRDefault="008E51B3" w:rsidP="008E51B3">
      <w:pPr>
        <w:numPr>
          <w:ilvl w:val="0"/>
          <w:numId w:val="33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Researchers _</w:t>
      </w:r>
      <w:r w:rsidR="00A57ED3">
        <w:rPr>
          <w:sz w:val="24"/>
          <w:szCs w:val="24"/>
          <w:lang w:val="en-GB"/>
        </w:rPr>
        <w:t xml:space="preserve">SHOULD </w:t>
      </w:r>
      <w:r w:rsidR="00A50B13">
        <w:rPr>
          <w:sz w:val="24"/>
          <w:szCs w:val="24"/>
          <w:lang w:val="en-GB"/>
        </w:rPr>
        <w:t>/ OUGHT TO</w:t>
      </w:r>
      <w:r w:rsidRPr="008E51B3">
        <w:rPr>
          <w:sz w:val="24"/>
          <w:szCs w:val="24"/>
          <w:lang w:val="en-GB"/>
        </w:rPr>
        <w:t>_ follow ethical guidelines when conducting experiments.</w:t>
      </w:r>
    </w:p>
    <w:p w14:paraId="30DFAE23" w14:textId="148CD5B0" w:rsidR="008E51B3" w:rsidRDefault="008E51B3" w:rsidP="008E51B3">
      <w:pPr>
        <w:numPr>
          <w:ilvl w:val="0"/>
          <w:numId w:val="33"/>
        </w:numPr>
        <w:rPr>
          <w:sz w:val="24"/>
          <w:szCs w:val="24"/>
          <w:lang w:val="en-GB"/>
        </w:rPr>
      </w:pPr>
      <w:r w:rsidRPr="008E51B3">
        <w:rPr>
          <w:sz w:val="24"/>
          <w:szCs w:val="24"/>
          <w:lang w:val="en-GB"/>
        </w:rPr>
        <w:t>They _</w:t>
      </w:r>
      <w:proofErr w:type="gramStart"/>
      <w:r w:rsidR="00A57ED3">
        <w:rPr>
          <w:sz w:val="24"/>
          <w:szCs w:val="24"/>
          <w:lang w:val="en-GB"/>
        </w:rPr>
        <w:t xml:space="preserve">SHOULD  </w:t>
      </w:r>
      <w:r w:rsidRPr="008E51B3">
        <w:rPr>
          <w:sz w:val="24"/>
          <w:szCs w:val="24"/>
          <w:lang w:val="en-GB"/>
        </w:rPr>
        <w:t>_</w:t>
      </w:r>
      <w:proofErr w:type="gramEnd"/>
      <w:r w:rsidRPr="008E51B3">
        <w:rPr>
          <w:sz w:val="24"/>
          <w:szCs w:val="24"/>
          <w:lang w:val="en-GB"/>
        </w:rPr>
        <w:t>_ receive recognition for their contributions to the field.</w:t>
      </w:r>
    </w:p>
    <w:p w14:paraId="721ECDD3" w14:textId="77777777" w:rsidR="008E51B3" w:rsidRDefault="008E51B3" w:rsidP="008E51B3">
      <w:pPr>
        <w:rPr>
          <w:sz w:val="24"/>
          <w:szCs w:val="24"/>
          <w:lang w:val="en-GB"/>
        </w:rPr>
      </w:pPr>
    </w:p>
    <w:p w14:paraId="601AAF73" w14:textId="77777777" w:rsidR="008E51B3" w:rsidRPr="008E51B3" w:rsidRDefault="008E51B3" w:rsidP="008E51B3">
      <w:pPr>
        <w:rPr>
          <w:sz w:val="24"/>
          <w:szCs w:val="24"/>
          <w:lang w:val="en-GB"/>
        </w:rPr>
      </w:pPr>
    </w:p>
    <w:p w14:paraId="67FD03BD" w14:textId="77777777" w:rsidR="008E51B3" w:rsidRDefault="008E51B3" w:rsidP="00851CCA">
      <w:pPr>
        <w:rPr>
          <w:sz w:val="24"/>
          <w:szCs w:val="24"/>
          <w:lang w:val="en-GB"/>
        </w:rPr>
      </w:pPr>
    </w:p>
    <w:p w14:paraId="61445BDA" w14:textId="77777777" w:rsidR="00DD5417" w:rsidRPr="00851CCA" w:rsidRDefault="00DD5417" w:rsidP="00851CCA">
      <w:pPr>
        <w:rPr>
          <w:sz w:val="24"/>
          <w:szCs w:val="24"/>
          <w:lang w:val="en-GB"/>
        </w:rPr>
      </w:pPr>
    </w:p>
    <w:sectPr w:rsidR="00DD5417" w:rsidRPr="00851CCA"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36F52" w14:textId="77777777" w:rsidR="00C47D14" w:rsidRDefault="00C47D14" w:rsidP="00555082">
      <w:pPr>
        <w:spacing w:after="0" w:line="240" w:lineRule="auto"/>
      </w:pPr>
      <w:r>
        <w:separator/>
      </w:r>
    </w:p>
  </w:endnote>
  <w:endnote w:type="continuationSeparator" w:id="0">
    <w:p w14:paraId="2F75D870" w14:textId="77777777" w:rsidR="00C47D14" w:rsidRDefault="00C47D14" w:rsidP="00555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0889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9A854" w14:textId="77777777" w:rsidR="00555082" w:rsidRPr="00EE0079" w:rsidRDefault="00555082" w:rsidP="00555082">
        <w:pPr>
          <w:pStyle w:val="Footer"/>
          <w:jc w:val="right"/>
          <w:rPr>
            <w:lang w:val="en-GB"/>
          </w:rPr>
        </w:pPr>
        <w:r>
          <w:fldChar w:fldCharType="begin"/>
        </w:r>
        <w:r w:rsidRPr="00EE0079">
          <w:rPr>
            <w:lang w:val="en-GB"/>
          </w:rPr>
          <w:instrText xml:space="preserve"> PAGE   \* MERGEFORMAT </w:instrText>
        </w:r>
        <w:r>
          <w:fldChar w:fldCharType="separate"/>
        </w:r>
        <w:r w:rsidRPr="00555082">
          <w:rPr>
            <w:lang w:val="en-GB"/>
          </w:rPr>
          <w:t>1</w:t>
        </w:r>
        <w:r>
          <w:rPr>
            <w:noProof/>
          </w:rPr>
          <w:fldChar w:fldCharType="end"/>
        </w:r>
      </w:p>
    </w:sdtContent>
  </w:sdt>
  <w:p w14:paraId="175B9A73" w14:textId="7B46FE5E" w:rsidR="00555082" w:rsidRPr="00EE0079" w:rsidRDefault="00555082" w:rsidP="00555082">
    <w:pPr>
      <w:pStyle w:val="Footer"/>
      <w:jc w:val="right"/>
      <w:rPr>
        <w:lang w:val="en-GB"/>
      </w:rPr>
    </w:pPr>
    <w:r w:rsidRPr="00EE0079">
      <w:rPr>
        <w:lang w:val="en-GB"/>
      </w:rPr>
      <w:t xml:space="preserve">WORKSHOP ON </w:t>
    </w:r>
    <w:r w:rsidR="00DD5417">
      <w:rPr>
        <w:lang w:val="en-GB"/>
      </w:rPr>
      <w:t>MODAL VERBS</w:t>
    </w:r>
    <w:r w:rsidRPr="00EE0079">
      <w:rPr>
        <w:lang w:val="en-GB"/>
      </w:rPr>
      <w:t>__EXERCISES</w:t>
    </w:r>
  </w:p>
  <w:p w14:paraId="753B4FA6" w14:textId="77777777" w:rsidR="00555082" w:rsidRPr="00555082" w:rsidRDefault="00555082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1D61F" w14:textId="77777777" w:rsidR="00C47D14" w:rsidRDefault="00C47D14" w:rsidP="00555082">
      <w:pPr>
        <w:spacing w:after="0" w:line="240" w:lineRule="auto"/>
      </w:pPr>
      <w:r>
        <w:separator/>
      </w:r>
    </w:p>
  </w:footnote>
  <w:footnote w:type="continuationSeparator" w:id="0">
    <w:p w14:paraId="19F168EA" w14:textId="77777777" w:rsidR="00C47D14" w:rsidRDefault="00C47D14" w:rsidP="00555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0E59"/>
    <w:multiLevelType w:val="multilevel"/>
    <w:tmpl w:val="4F6A21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F1501"/>
    <w:multiLevelType w:val="multilevel"/>
    <w:tmpl w:val="D49C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B7967"/>
    <w:multiLevelType w:val="multilevel"/>
    <w:tmpl w:val="878EB88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62043"/>
    <w:multiLevelType w:val="multilevel"/>
    <w:tmpl w:val="B64E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50218"/>
    <w:multiLevelType w:val="multilevel"/>
    <w:tmpl w:val="DFFA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CB2BF4"/>
    <w:multiLevelType w:val="multilevel"/>
    <w:tmpl w:val="D152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B5CC3"/>
    <w:multiLevelType w:val="multilevel"/>
    <w:tmpl w:val="DBF6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B419B"/>
    <w:multiLevelType w:val="multilevel"/>
    <w:tmpl w:val="234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D13D5"/>
    <w:multiLevelType w:val="multilevel"/>
    <w:tmpl w:val="EE8ADC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0D4D8A"/>
    <w:multiLevelType w:val="multilevel"/>
    <w:tmpl w:val="F5EE6C9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C0D1F"/>
    <w:multiLevelType w:val="multilevel"/>
    <w:tmpl w:val="2304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C648EA"/>
    <w:multiLevelType w:val="multilevel"/>
    <w:tmpl w:val="044082F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890DFE"/>
    <w:multiLevelType w:val="multilevel"/>
    <w:tmpl w:val="1B2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0142E"/>
    <w:multiLevelType w:val="multilevel"/>
    <w:tmpl w:val="D25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D7F3D"/>
    <w:multiLevelType w:val="multilevel"/>
    <w:tmpl w:val="52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32335D"/>
    <w:multiLevelType w:val="multilevel"/>
    <w:tmpl w:val="696A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E4FE6"/>
    <w:multiLevelType w:val="multilevel"/>
    <w:tmpl w:val="CF52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F3E12"/>
    <w:multiLevelType w:val="multilevel"/>
    <w:tmpl w:val="F2BEFB3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1F19BE"/>
    <w:multiLevelType w:val="multilevel"/>
    <w:tmpl w:val="A6C6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02210"/>
    <w:multiLevelType w:val="multilevel"/>
    <w:tmpl w:val="F29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97BE4"/>
    <w:multiLevelType w:val="multilevel"/>
    <w:tmpl w:val="4748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76996"/>
    <w:multiLevelType w:val="multilevel"/>
    <w:tmpl w:val="EA7C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D1616"/>
    <w:multiLevelType w:val="multilevel"/>
    <w:tmpl w:val="FC0A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CF21DA"/>
    <w:multiLevelType w:val="multilevel"/>
    <w:tmpl w:val="C166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95BE5"/>
    <w:multiLevelType w:val="multilevel"/>
    <w:tmpl w:val="45FA1A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9F0A68"/>
    <w:multiLevelType w:val="multilevel"/>
    <w:tmpl w:val="E58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DB4CCD"/>
    <w:multiLevelType w:val="multilevel"/>
    <w:tmpl w:val="3A78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9C10CA"/>
    <w:multiLevelType w:val="multilevel"/>
    <w:tmpl w:val="9D0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4C6A49"/>
    <w:multiLevelType w:val="multilevel"/>
    <w:tmpl w:val="8F6E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3904C1"/>
    <w:multiLevelType w:val="multilevel"/>
    <w:tmpl w:val="0AD8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D7F4C"/>
    <w:multiLevelType w:val="multilevel"/>
    <w:tmpl w:val="B27C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F66D00"/>
    <w:multiLevelType w:val="multilevel"/>
    <w:tmpl w:val="AAE6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A94B11"/>
    <w:multiLevelType w:val="multilevel"/>
    <w:tmpl w:val="45A0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0443562">
    <w:abstractNumId w:val="12"/>
  </w:num>
  <w:num w:numId="2" w16cid:durableId="369574089">
    <w:abstractNumId w:val="20"/>
  </w:num>
  <w:num w:numId="3" w16cid:durableId="211818686">
    <w:abstractNumId w:val="3"/>
  </w:num>
  <w:num w:numId="4" w16cid:durableId="234241931">
    <w:abstractNumId w:val="25"/>
  </w:num>
  <w:num w:numId="5" w16cid:durableId="324169027">
    <w:abstractNumId w:val="21"/>
  </w:num>
  <w:num w:numId="6" w16cid:durableId="645746281">
    <w:abstractNumId w:val="24"/>
  </w:num>
  <w:num w:numId="7" w16cid:durableId="2038312659">
    <w:abstractNumId w:val="17"/>
  </w:num>
  <w:num w:numId="8" w16cid:durableId="1129545128">
    <w:abstractNumId w:val="32"/>
  </w:num>
  <w:num w:numId="9" w16cid:durableId="1899895891">
    <w:abstractNumId w:val="27"/>
  </w:num>
  <w:num w:numId="10" w16cid:durableId="1421563381">
    <w:abstractNumId w:val="18"/>
  </w:num>
  <w:num w:numId="11" w16cid:durableId="905531788">
    <w:abstractNumId w:val="23"/>
  </w:num>
  <w:num w:numId="12" w16cid:durableId="1918661403">
    <w:abstractNumId w:val="6"/>
  </w:num>
  <w:num w:numId="13" w16cid:durableId="1549222179">
    <w:abstractNumId w:val="7"/>
  </w:num>
  <w:num w:numId="14" w16cid:durableId="2085298038">
    <w:abstractNumId w:val="1"/>
  </w:num>
  <w:num w:numId="15" w16cid:durableId="508717432">
    <w:abstractNumId w:val="14"/>
  </w:num>
  <w:num w:numId="16" w16cid:durableId="1887642720">
    <w:abstractNumId w:val="29"/>
  </w:num>
  <w:num w:numId="17" w16cid:durableId="710887855">
    <w:abstractNumId w:val="16"/>
  </w:num>
  <w:num w:numId="18" w16cid:durableId="2048069276">
    <w:abstractNumId w:val="0"/>
  </w:num>
  <w:num w:numId="19" w16cid:durableId="738023200">
    <w:abstractNumId w:val="11"/>
  </w:num>
  <w:num w:numId="20" w16cid:durableId="523514905">
    <w:abstractNumId w:val="10"/>
  </w:num>
  <w:num w:numId="21" w16cid:durableId="1499343193">
    <w:abstractNumId w:val="4"/>
  </w:num>
  <w:num w:numId="22" w16cid:durableId="1496677789">
    <w:abstractNumId w:val="30"/>
  </w:num>
  <w:num w:numId="23" w16cid:durableId="1496530527">
    <w:abstractNumId w:val="15"/>
  </w:num>
  <w:num w:numId="24" w16cid:durableId="133107049">
    <w:abstractNumId w:val="31"/>
  </w:num>
  <w:num w:numId="25" w16cid:durableId="621763831">
    <w:abstractNumId w:val="5"/>
  </w:num>
  <w:num w:numId="26" w16cid:durableId="1069503732">
    <w:abstractNumId w:val="13"/>
  </w:num>
  <w:num w:numId="27" w16cid:durableId="680201729">
    <w:abstractNumId w:val="19"/>
  </w:num>
  <w:num w:numId="28" w16cid:durableId="1569457701">
    <w:abstractNumId w:val="26"/>
  </w:num>
  <w:num w:numId="29" w16cid:durableId="2042316682">
    <w:abstractNumId w:val="28"/>
  </w:num>
  <w:num w:numId="30" w16cid:durableId="7484043">
    <w:abstractNumId w:val="22"/>
  </w:num>
  <w:num w:numId="31" w16cid:durableId="262038518">
    <w:abstractNumId w:val="8"/>
  </w:num>
  <w:num w:numId="32" w16cid:durableId="508101601">
    <w:abstractNumId w:val="9"/>
  </w:num>
  <w:num w:numId="33" w16cid:durableId="811025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1A"/>
    <w:rsid w:val="0007202D"/>
    <w:rsid w:val="000741A2"/>
    <w:rsid w:val="000E19F5"/>
    <w:rsid w:val="001404E8"/>
    <w:rsid w:val="00181177"/>
    <w:rsid w:val="002141CF"/>
    <w:rsid w:val="00216313"/>
    <w:rsid w:val="002473EC"/>
    <w:rsid w:val="002D2AA5"/>
    <w:rsid w:val="003B7201"/>
    <w:rsid w:val="003E7241"/>
    <w:rsid w:val="003F0359"/>
    <w:rsid w:val="004F6803"/>
    <w:rsid w:val="00555082"/>
    <w:rsid w:val="005A5839"/>
    <w:rsid w:val="005F74B0"/>
    <w:rsid w:val="00681A46"/>
    <w:rsid w:val="007701ED"/>
    <w:rsid w:val="00783F38"/>
    <w:rsid w:val="007C7F02"/>
    <w:rsid w:val="00843F7D"/>
    <w:rsid w:val="00851CCA"/>
    <w:rsid w:val="008E51B3"/>
    <w:rsid w:val="009A25E5"/>
    <w:rsid w:val="00A12590"/>
    <w:rsid w:val="00A50B13"/>
    <w:rsid w:val="00A57ED3"/>
    <w:rsid w:val="00AC26B0"/>
    <w:rsid w:val="00AF76E3"/>
    <w:rsid w:val="00C21A64"/>
    <w:rsid w:val="00C47D14"/>
    <w:rsid w:val="00C8301A"/>
    <w:rsid w:val="00CC1D51"/>
    <w:rsid w:val="00DD5417"/>
    <w:rsid w:val="00DF6AB1"/>
    <w:rsid w:val="00E00A63"/>
    <w:rsid w:val="00E26E50"/>
    <w:rsid w:val="00ED250E"/>
    <w:rsid w:val="00F53C99"/>
    <w:rsid w:val="00F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4B0B"/>
  <w15:chartTrackingRefBased/>
  <w15:docId w15:val="{6F051F1E-211F-4536-83EA-39CBA3D8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0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50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82"/>
  </w:style>
  <w:style w:type="paragraph" w:styleId="Footer">
    <w:name w:val="footer"/>
    <w:basedOn w:val="Normal"/>
    <w:link w:val="FooterChar"/>
    <w:uiPriority w:val="99"/>
    <w:unhideWhenUsed/>
    <w:rsid w:val="005550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26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54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3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8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9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43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5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5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8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89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0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2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30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0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5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9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67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59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15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5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5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0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1053</Words>
  <Characters>6005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ieluzzi</dc:creator>
  <cp:keywords/>
  <dc:description/>
  <cp:lastModifiedBy>dani ieluzzi</cp:lastModifiedBy>
  <cp:revision>12</cp:revision>
  <dcterms:created xsi:type="dcterms:W3CDTF">2024-10-05T12:53:00Z</dcterms:created>
  <dcterms:modified xsi:type="dcterms:W3CDTF">2024-10-10T23:12:00Z</dcterms:modified>
</cp:coreProperties>
</file>